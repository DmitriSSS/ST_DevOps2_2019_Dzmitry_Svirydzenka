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943" w:rsidRDefault="00E93943" w:rsidP="00A217AE">
      <w:pPr>
        <w:spacing w:line="240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8"/>
      </w:tblGrid>
      <w:tr w:rsidR="00E93943" w:rsidTr="0009526D">
        <w:trPr>
          <w:trHeight w:val="443"/>
        </w:trPr>
        <w:tc>
          <w:tcPr>
            <w:tcW w:w="9468" w:type="dxa"/>
            <w:shd w:val="clear" w:color="auto" w:fill="auto"/>
            <w:vAlign w:val="center"/>
          </w:tcPr>
          <w:p w:rsidR="00E93943" w:rsidRDefault="00E17725" w:rsidP="00A217AE">
            <w:pPr>
              <w:pStyle w:val="CompanyName"/>
              <w:snapToGrid w:val="0"/>
              <w:spacing w:line="240" w:lineRule="auto"/>
              <w:rPr>
                <w:rFonts w:eastAsia="Arial Black"/>
              </w:rPr>
            </w:pPr>
            <w:r>
              <w:fldChar w:fldCharType="begin"/>
            </w:r>
            <w:r w:rsidR="00E93943">
              <w:instrText xml:space="preserve"> DOCPROPERTY "Company"</w:instrText>
            </w:r>
            <w:r>
              <w:fldChar w:fldCharType="separate"/>
            </w:r>
            <w:r w:rsidR="00E93943">
              <w:t>EPAM Systems</w:t>
            </w:r>
            <w:r>
              <w:fldChar w:fldCharType="end"/>
            </w:r>
            <w:r w:rsidR="00E93943">
              <w:rPr>
                <w:rFonts w:eastAsia="Arial Black"/>
              </w:rPr>
              <w:t xml:space="preserve">, </w:t>
            </w:r>
            <w:r w:rsidR="00E93943">
              <w:t>RD</w:t>
            </w:r>
            <w:r w:rsidR="00E93943">
              <w:rPr>
                <w:rFonts w:eastAsia="Arial Black"/>
              </w:rPr>
              <w:t xml:space="preserve"> </w:t>
            </w:r>
            <w:r w:rsidR="00E93943">
              <w:t>Dep</w:t>
            </w:r>
            <w:r w:rsidR="00E93943">
              <w:rPr>
                <w:rFonts w:eastAsia="Arial Black"/>
              </w:rPr>
              <w:t>.</w:t>
            </w:r>
          </w:p>
        </w:tc>
      </w:tr>
      <w:tr w:rsidR="00E93943" w:rsidTr="0009526D">
        <w:trPr>
          <w:trHeight w:val="895"/>
        </w:trPr>
        <w:tc>
          <w:tcPr>
            <w:tcW w:w="9468" w:type="dxa"/>
            <w:shd w:val="clear" w:color="auto" w:fill="auto"/>
          </w:tcPr>
          <w:p w:rsidR="00E93943" w:rsidRPr="00E93943" w:rsidRDefault="00E93943" w:rsidP="00A217AE">
            <w:pPr>
              <w:pStyle w:val="TitleSubject"/>
              <w:pBdr>
                <w:bottom w:val="none" w:sz="0" w:space="0" w:color="auto"/>
              </w:pBdr>
              <w:snapToGrid w:val="0"/>
              <w:spacing w:line="240" w:lineRule="auto"/>
              <w:ind w:right="0"/>
              <w:rPr>
                <w:lang w:val="ru-RU"/>
              </w:rPr>
            </w:pPr>
          </w:p>
          <w:p w:rsidR="00E93943" w:rsidRPr="00E93943" w:rsidRDefault="00E93943" w:rsidP="00A217AE">
            <w:pPr>
              <w:pStyle w:val="TitleSubject"/>
              <w:pBdr>
                <w:bottom w:val="none" w:sz="0" w:space="0" w:color="auto"/>
              </w:pBdr>
              <w:spacing w:line="240" w:lineRule="auto"/>
              <w:ind w:right="0"/>
              <w:rPr>
                <w:rFonts w:eastAsia="Arial Black"/>
                <w:lang w:val="ru-RU"/>
              </w:rPr>
            </w:pPr>
            <w:r>
              <w:t>MTN</w:t>
            </w:r>
            <w:r w:rsidRPr="00E93943">
              <w:rPr>
                <w:rFonts w:eastAsia="Arial Black"/>
                <w:lang w:val="ru-RU"/>
              </w:rPr>
              <w:t>.</w:t>
            </w:r>
            <w:r>
              <w:t>Win</w:t>
            </w:r>
            <w:r w:rsidRPr="00E93943">
              <w:rPr>
                <w:rFonts w:eastAsia="Arial Black"/>
                <w:lang w:val="ru-RU"/>
              </w:rPr>
              <w:t>.01</w:t>
            </w:r>
          </w:p>
          <w:p w:rsidR="00E93943" w:rsidRPr="00E93943" w:rsidRDefault="00E93943" w:rsidP="00A217AE">
            <w:pPr>
              <w:pStyle w:val="TitleSubject"/>
              <w:pBdr>
                <w:bottom w:val="none" w:sz="0" w:space="0" w:color="auto"/>
              </w:pBdr>
              <w:spacing w:line="240" w:lineRule="auto"/>
              <w:ind w:right="0"/>
              <w:rPr>
                <w:rFonts w:eastAsia="Arial Black"/>
                <w:lang w:val="ru-RU"/>
              </w:rPr>
            </w:pPr>
            <w:r w:rsidRPr="00E93943">
              <w:rPr>
                <w:lang w:val="ru-RU"/>
              </w:rPr>
              <w:t>Основы</w:t>
            </w:r>
            <w:r w:rsidRPr="00E93943">
              <w:rPr>
                <w:rFonts w:eastAsia="Arial Black"/>
                <w:lang w:val="ru-RU"/>
              </w:rPr>
              <w:t xml:space="preserve"> </w:t>
            </w:r>
            <w:r w:rsidRPr="00E93943">
              <w:rPr>
                <w:lang w:val="ru-RU"/>
              </w:rPr>
              <w:t>компьютерных</w:t>
            </w:r>
            <w:r w:rsidRPr="00E93943">
              <w:rPr>
                <w:rFonts w:eastAsia="Arial Black"/>
                <w:lang w:val="ru-RU"/>
              </w:rPr>
              <w:t xml:space="preserve"> </w:t>
            </w:r>
            <w:r w:rsidRPr="00E93943">
              <w:rPr>
                <w:lang w:val="ru-RU"/>
              </w:rPr>
              <w:t>сетей</w:t>
            </w:r>
            <w:r w:rsidRPr="00E93943">
              <w:rPr>
                <w:rFonts w:eastAsia="Arial Black"/>
                <w:lang w:val="ru-RU"/>
              </w:rPr>
              <w:t>.</w:t>
            </w:r>
          </w:p>
          <w:p w:rsidR="00742FA2" w:rsidRDefault="00E93943" w:rsidP="00A217AE">
            <w:pPr>
              <w:pStyle w:val="TitleSubject"/>
              <w:pBdr>
                <w:bottom w:val="none" w:sz="0" w:space="0" w:color="auto"/>
              </w:pBdr>
              <w:spacing w:line="240" w:lineRule="auto"/>
              <w:ind w:right="0"/>
              <w:rPr>
                <w:lang w:val="ru-RU"/>
              </w:rPr>
            </w:pPr>
            <w:r>
              <w:rPr>
                <w:lang w:val="ru-RU"/>
              </w:rPr>
              <w:t>Введение в</w:t>
            </w:r>
            <w:r w:rsidR="00742FA2">
              <w:rPr>
                <w:lang w:val="ru-RU"/>
              </w:rPr>
              <w:t xml:space="preserve"> сетевые</w:t>
            </w:r>
            <w:r>
              <w:t xml:space="preserve"> </w:t>
            </w:r>
            <w:r>
              <w:rPr>
                <w:lang w:val="ru-RU"/>
              </w:rPr>
              <w:t>технологии</w:t>
            </w:r>
          </w:p>
          <w:p w:rsidR="00E93943" w:rsidRDefault="00E93943" w:rsidP="00A217AE">
            <w:pPr>
              <w:pStyle w:val="TitleSubject"/>
              <w:pBdr>
                <w:bottom w:val="none" w:sz="0" w:space="0" w:color="auto"/>
              </w:pBdr>
              <w:spacing w:line="240" w:lineRule="auto"/>
              <w:ind w:right="0"/>
            </w:pPr>
          </w:p>
        </w:tc>
      </w:tr>
    </w:tbl>
    <w:p w:rsidR="00E93943" w:rsidRDefault="00E93943" w:rsidP="00A217AE">
      <w:pPr>
        <w:pBdr>
          <w:bottom w:val="single" w:sz="24" w:space="0" w:color="000000"/>
        </w:pBdr>
        <w:spacing w:line="240" w:lineRule="auto"/>
        <w:rPr>
          <w:sz w:val="16"/>
          <w:szCs w:val="16"/>
          <w:lang w:val="ru-RU"/>
        </w:rPr>
      </w:pPr>
    </w:p>
    <w:p w:rsidR="00E93943" w:rsidRDefault="00E93943" w:rsidP="00A217AE">
      <w:pPr>
        <w:spacing w:line="240" w:lineRule="auto"/>
        <w:rPr>
          <w:lang w:val="ru-RU"/>
        </w:rPr>
      </w:pPr>
    </w:p>
    <w:tbl>
      <w:tblPr>
        <w:tblW w:w="0" w:type="auto"/>
        <w:tblInd w:w="108" w:type="dxa"/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1519"/>
        <w:gridCol w:w="1998"/>
        <w:gridCol w:w="1643"/>
        <w:gridCol w:w="1428"/>
        <w:gridCol w:w="1432"/>
        <w:gridCol w:w="1395"/>
      </w:tblGrid>
      <w:tr w:rsidR="00E93943" w:rsidTr="0009526D">
        <w:trPr>
          <w:cantSplit/>
        </w:trPr>
        <w:tc>
          <w:tcPr>
            <w:tcW w:w="94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ИСТОРИЯ</w:t>
            </w:r>
            <w:r>
              <w:rPr>
                <w:b/>
                <w:bCs/>
                <w:sz w:val="16"/>
                <w:szCs w:val="16"/>
              </w:rPr>
              <w:t xml:space="preserve"> ИЗМЕНЕНИЙ</w:t>
            </w:r>
          </w:p>
        </w:tc>
      </w:tr>
      <w:tr w:rsidR="00E93943" w:rsidTr="0009526D">
        <w:tblPrEx>
          <w:tblCellMar>
            <w:top w:w="0" w:type="dxa"/>
          </w:tblCellMar>
        </w:tblPrEx>
        <w:trPr>
          <w:cantSplit/>
          <w:trHeight w:val="180"/>
        </w:trPr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Версия</w:t>
            </w:r>
            <w:proofErr w:type="spellEnd"/>
          </w:p>
        </w:tc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Описание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</w:rPr>
              <w:t>изменений</w:t>
            </w:r>
            <w:proofErr w:type="spellEnd"/>
          </w:p>
        </w:tc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Автор</w:t>
            </w:r>
            <w:proofErr w:type="spellEnd"/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Дата</w:t>
            </w:r>
            <w:proofErr w:type="spellEnd"/>
          </w:p>
        </w:tc>
        <w:tc>
          <w:tcPr>
            <w:tcW w:w="2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Утверждено</w:t>
            </w:r>
            <w:proofErr w:type="spellEnd"/>
          </w:p>
        </w:tc>
      </w:tr>
      <w:tr w:rsidR="00E93943" w:rsidTr="0009526D">
        <w:tblPrEx>
          <w:tblCellMar>
            <w:top w:w="0" w:type="dxa"/>
          </w:tblCellMar>
        </w:tblPrEx>
        <w:trPr>
          <w:cantSplit/>
          <w:trHeight w:val="180"/>
        </w:trPr>
        <w:tc>
          <w:tcPr>
            <w:tcW w:w="1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Имя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Дата</w:t>
            </w:r>
            <w:proofErr w:type="spellEnd"/>
          </w:p>
        </w:tc>
      </w:tr>
      <w:tr w:rsidR="00E93943" w:rsidTr="0009526D">
        <w:tblPrEx>
          <w:tblCellMar>
            <w:top w:w="0" w:type="dxa"/>
          </w:tblCellMar>
        </w:tblPrEx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943" w:rsidRDefault="004B7DDB" w:rsidP="00A217AE">
            <w:pPr>
              <w:snapToGri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943" w:rsidRDefault="00E93943" w:rsidP="00A217AE">
            <w:pPr>
              <w:snapToGrid w:val="0"/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Исходная</w:t>
            </w:r>
            <w:r>
              <w:rPr>
                <w:sz w:val="16"/>
                <w:szCs w:val="16"/>
                <w:lang w:val="ru-RU"/>
              </w:rPr>
              <w:t xml:space="preserve">  версия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943" w:rsidRDefault="00E93943" w:rsidP="00A217AE">
            <w:pPr>
              <w:snapToGrid w:val="0"/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Александр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Прощеряков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943" w:rsidRDefault="002A7468" w:rsidP="00A217AE">
            <w:pPr>
              <w:snapToGrid w:val="0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17-02</w:t>
            </w:r>
            <w:r w:rsidR="004B7DDB">
              <w:rPr>
                <w:sz w:val="16"/>
                <w:szCs w:val="16"/>
                <w:lang w:val="ru-RU"/>
              </w:rPr>
              <w:t>-201</w:t>
            </w:r>
            <w:r>
              <w:rPr>
                <w:sz w:val="16"/>
                <w:szCs w:val="16"/>
                <w:lang w:val="ru-RU"/>
              </w:rPr>
              <w:t>6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943" w:rsidRDefault="00E93943" w:rsidP="00A217AE">
            <w:pPr>
              <w:snapToGrid w:val="0"/>
              <w:spacing w:line="240" w:lineRule="auto"/>
              <w:ind w:firstLine="0"/>
              <w:rPr>
                <w:rFonts w:cs="Arial"/>
                <w:sz w:val="16"/>
                <w:szCs w:val="16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943" w:rsidRDefault="00E93943" w:rsidP="00A217AE">
            <w:pPr>
              <w:snapToGrid w:val="0"/>
              <w:spacing w:line="240" w:lineRule="auto"/>
              <w:ind w:firstLine="0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93943" w:rsidRDefault="00E93943" w:rsidP="00A217AE">
      <w:pPr>
        <w:spacing w:line="240" w:lineRule="auto"/>
        <w:rPr>
          <w:lang w:val="ru-RU"/>
        </w:rPr>
      </w:pPr>
    </w:p>
    <w:p w:rsidR="00E93943" w:rsidRDefault="00E93943" w:rsidP="00A217AE">
      <w:pPr>
        <w:spacing w:line="240" w:lineRule="auto"/>
        <w:rPr>
          <w:lang w:val="ru-RU"/>
        </w:rPr>
      </w:pPr>
    </w:p>
    <w:p w:rsidR="00167300" w:rsidRDefault="00742FA2" w:rsidP="00A217AE">
      <w:pPr>
        <w:pStyle w:val="1"/>
        <w:tabs>
          <w:tab w:val="clear" w:pos="0"/>
          <w:tab w:val="num" w:pos="360"/>
        </w:tabs>
        <w:suppressAutoHyphens w:val="0"/>
        <w:spacing w:before="0" w:after="0" w:line="240" w:lineRule="auto"/>
        <w:ind w:left="0"/>
        <w:jc w:val="center"/>
        <w:rPr>
          <w:lang w:val="ru-RU"/>
        </w:rPr>
      </w:pPr>
      <w:r>
        <w:rPr>
          <w:lang w:val="ru-RU"/>
        </w:rPr>
        <w:br w:type="page"/>
      </w:r>
      <w:r w:rsidR="00167300">
        <w:rPr>
          <w:lang w:val="ru-RU"/>
        </w:rPr>
        <w:lastRenderedPageBreak/>
        <w:t>Задание 1</w:t>
      </w:r>
    </w:p>
    <w:p w:rsidR="00742FA2" w:rsidRPr="00DF27F6" w:rsidRDefault="00742FA2" w:rsidP="00A217AE">
      <w:pPr>
        <w:pStyle w:val="1"/>
        <w:tabs>
          <w:tab w:val="clear" w:pos="0"/>
          <w:tab w:val="num" w:pos="360"/>
        </w:tabs>
        <w:suppressAutoHyphens w:val="0"/>
        <w:spacing w:before="0" w:after="0" w:line="240" w:lineRule="auto"/>
        <w:ind w:left="0"/>
        <w:jc w:val="center"/>
        <w:rPr>
          <w:lang w:val="ru-RU"/>
        </w:rPr>
      </w:pPr>
      <w:r>
        <w:rPr>
          <w:lang w:val="ru-RU"/>
        </w:rPr>
        <w:t xml:space="preserve">Создание виртуальных машин в </w:t>
      </w:r>
      <w:r w:rsidRPr="00DF27F6">
        <w:t>MS</w:t>
      </w:r>
      <w:r w:rsidRPr="00DF27F6">
        <w:rPr>
          <w:lang w:val="ru-RU"/>
        </w:rPr>
        <w:t xml:space="preserve"> </w:t>
      </w:r>
      <w:r w:rsidRPr="00DF27F6">
        <w:t>Hyper</w:t>
      </w:r>
      <w:r w:rsidRPr="00DF27F6">
        <w:rPr>
          <w:lang w:val="ru-RU"/>
        </w:rPr>
        <w:t>-</w:t>
      </w:r>
      <w:r w:rsidRPr="00DF27F6">
        <w:t>V</w:t>
      </w:r>
    </w:p>
    <w:p w:rsidR="005C0763" w:rsidRPr="005C0763" w:rsidRDefault="005C0763" w:rsidP="00A217AE">
      <w:pPr>
        <w:pStyle w:val="1"/>
        <w:tabs>
          <w:tab w:val="clear" w:pos="0"/>
        </w:tabs>
        <w:suppressAutoHyphens w:val="0"/>
        <w:spacing w:before="0" w:after="0" w:line="240" w:lineRule="auto"/>
        <w:ind w:left="0" w:firstLine="0"/>
        <w:jc w:val="left"/>
        <w:rPr>
          <w:b w:val="0"/>
          <w:i/>
          <w:lang w:val="ru-RU"/>
        </w:rPr>
      </w:pPr>
      <w:r w:rsidRPr="005C0763">
        <w:rPr>
          <w:b w:val="0"/>
          <w:i/>
          <w:lang w:val="ru-RU"/>
        </w:rPr>
        <w:t>Имена всех виртуа</w:t>
      </w:r>
      <w:r>
        <w:rPr>
          <w:b w:val="0"/>
          <w:i/>
          <w:lang w:val="ru-RU"/>
        </w:rPr>
        <w:t>льных машин</w:t>
      </w:r>
      <w:r w:rsidRPr="005C0763">
        <w:rPr>
          <w:b w:val="0"/>
          <w:i/>
          <w:lang w:val="ru-RU"/>
        </w:rPr>
        <w:t xml:space="preserve"> </w:t>
      </w:r>
      <w:r>
        <w:rPr>
          <w:b w:val="0"/>
          <w:i/>
          <w:lang w:val="ru-RU"/>
        </w:rPr>
        <w:t>и сетей дополнять в</w:t>
      </w:r>
      <w:r w:rsidRPr="005C0763">
        <w:rPr>
          <w:b w:val="0"/>
          <w:i/>
          <w:lang w:val="ru-RU"/>
        </w:rPr>
        <w:t xml:space="preserve">начале своей фамилией на латинице. Например: </w:t>
      </w:r>
      <w:r w:rsidRPr="005C0763">
        <w:rPr>
          <w:b w:val="0"/>
          <w:i/>
        </w:rPr>
        <w:t>PROSHCHERYAKOV</w:t>
      </w:r>
      <w:r w:rsidRPr="005C0763">
        <w:rPr>
          <w:b w:val="0"/>
          <w:i/>
          <w:lang w:val="ru-RU"/>
        </w:rPr>
        <w:t>_</w:t>
      </w:r>
      <w:r w:rsidRPr="005C0763">
        <w:rPr>
          <w:b w:val="0"/>
          <w:i/>
        </w:rPr>
        <w:t>VM</w:t>
      </w:r>
      <w:r w:rsidRPr="005C0763">
        <w:rPr>
          <w:b w:val="0"/>
          <w:i/>
          <w:lang w:val="ru-RU"/>
        </w:rPr>
        <w:t>1</w:t>
      </w:r>
    </w:p>
    <w:p w:rsidR="00742FA2" w:rsidRPr="00DF27F6" w:rsidRDefault="00742FA2" w:rsidP="00A217AE">
      <w:pPr>
        <w:pStyle w:val="1"/>
        <w:numPr>
          <w:ilvl w:val="0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 w:rsidRPr="00DF27F6">
        <w:rPr>
          <w:b w:val="0"/>
          <w:lang w:val="ru-RU"/>
        </w:rPr>
        <w:t xml:space="preserve">Используя материалы лекций, создайте виртуальную машину </w:t>
      </w:r>
      <w:r w:rsidRPr="00DF27F6">
        <w:rPr>
          <w:b w:val="0"/>
        </w:rPr>
        <w:t>VM</w:t>
      </w:r>
      <w:r w:rsidRPr="00DF27F6">
        <w:rPr>
          <w:b w:val="0"/>
          <w:lang w:val="ru-RU"/>
        </w:rPr>
        <w:t xml:space="preserve">1 в </w:t>
      </w:r>
      <w:r w:rsidRPr="00DF27F6">
        <w:rPr>
          <w:b w:val="0"/>
        </w:rPr>
        <w:t>Hyper</w:t>
      </w:r>
      <w:r w:rsidRPr="00DF27F6">
        <w:rPr>
          <w:b w:val="0"/>
          <w:lang w:val="ru-RU"/>
        </w:rPr>
        <w:t>-</w:t>
      </w:r>
      <w:r w:rsidRPr="00DF27F6">
        <w:rPr>
          <w:b w:val="0"/>
        </w:rPr>
        <w:t>V</w:t>
      </w:r>
      <w:r w:rsidRPr="00DF27F6">
        <w:rPr>
          <w:b w:val="0"/>
          <w:lang w:val="ru-RU"/>
        </w:rPr>
        <w:t xml:space="preserve">. </w:t>
      </w:r>
      <w:r w:rsidRPr="00167300">
        <w:rPr>
          <w:b w:val="0"/>
          <w:lang w:val="ru-RU"/>
        </w:rPr>
        <w:t>Конфигурация машины:</w:t>
      </w:r>
    </w:p>
    <w:p w:rsidR="00742FA2" w:rsidRPr="00167300" w:rsidRDefault="00742FA2" w:rsidP="00A217AE">
      <w:pPr>
        <w:pStyle w:val="1"/>
        <w:numPr>
          <w:ilvl w:val="1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 w:rsidRPr="00167300">
        <w:rPr>
          <w:b w:val="0"/>
          <w:lang w:val="ru-RU"/>
        </w:rPr>
        <w:t xml:space="preserve">1 </w:t>
      </w:r>
      <w:r w:rsidRPr="00DF27F6">
        <w:rPr>
          <w:b w:val="0"/>
        </w:rPr>
        <w:t>CPU</w:t>
      </w:r>
    </w:p>
    <w:p w:rsidR="00742FA2" w:rsidRPr="00167300" w:rsidRDefault="00742FA2" w:rsidP="00A217AE">
      <w:pPr>
        <w:pStyle w:val="1"/>
        <w:numPr>
          <w:ilvl w:val="1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 w:rsidRPr="00167300">
        <w:rPr>
          <w:b w:val="0"/>
          <w:lang w:val="ru-RU"/>
        </w:rPr>
        <w:t xml:space="preserve">512 </w:t>
      </w:r>
      <w:r w:rsidRPr="00DF27F6">
        <w:rPr>
          <w:b w:val="0"/>
        </w:rPr>
        <w:t>Mb</w:t>
      </w:r>
      <w:r w:rsidRPr="00167300">
        <w:rPr>
          <w:b w:val="0"/>
          <w:lang w:val="ru-RU"/>
        </w:rPr>
        <w:t xml:space="preserve"> </w:t>
      </w:r>
      <w:r w:rsidRPr="00DF27F6">
        <w:rPr>
          <w:b w:val="0"/>
        </w:rPr>
        <w:t>RAM</w:t>
      </w:r>
      <w:r w:rsidRPr="00167300">
        <w:rPr>
          <w:b w:val="0"/>
          <w:lang w:val="ru-RU"/>
        </w:rPr>
        <w:tab/>
      </w:r>
    </w:p>
    <w:p w:rsidR="00742FA2" w:rsidRPr="00167300" w:rsidRDefault="00742FA2" w:rsidP="00A217AE">
      <w:pPr>
        <w:pStyle w:val="1"/>
        <w:numPr>
          <w:ilvl w:val="1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 w:rsidRPr="00167300">
        <w:rPr>
          <w:b w:val="0"/>
          <w:lang w:val="ru-RU"/>
        </w:rPr>
        <w:t xml:space="preserve">20 </w:t>
      </w:r>
      <w:r w:rsidRPr="00DF27F6">
        <w:rPr>
          <w:b w:val="0"/>
        </w:rPr>
        <w:t>Gb</w:t>
      </w:r>
      <w:r w:rsidRPr="00167300">
        <w:rPr>
          <w:b w:val="0"/>
          <w:lang w:val="ru-RU"/>
        </w:rPr>
        <w:t xml:space="preserve"> </w:t>
      </w:r>
      <w:r w:rsidRPr="00DF27F6">
        <w:rPr>
          <w:b w:val="0"/>
        </w:rPr>
        <w:t>HDD</w:t>
      </w:r>
      <w:r w:rsidR="002A7468">
        <w:rPr>
          <w:b w:val="0"/>
        </w:rPr>
        <w:t xml:space="preserve"> </w:t>
      </w:r>
    </w:p>
    <w:p w:rsidR="00C86E53" w:rsidRDefault="00742FA2" w:rsidP="00A217AE">
      <w:pPr>
        <w:pStyle w:val="1"/>
        <w:numPr>
          <w:ilvl w:val="1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</w:rPr>
      </w:pPr>
      <w:r w:rsidRPr="00DF27F6">
        <w:rPr>
          <w:b w:val="0"/>
        </w:rPr>
        <w:t>Windows</w:t>
      </w:r>
      <w:r w:rsidRPr="004B5EE1">
        <w:rPr>
          <w:b w:val="0"/>
        </w:rPr>
        <w:t xml:space="preserve"> </w:t>
      </w:r>
      <w:r w:rsidRPr="00DF27F6">
        <w:rPr>
          <w:b w:val="0"/>
        </w:rPr>
        <w:t>2008 Server (use ISO image)</w:t>
      </w:r>
      <w:r w:rsidR="009254E4" w:rsidRPr="009254E4">
        <w:rPr>
          <w:b w:val="0"/>
        </w:rPr>
        <w:t xml:space="preserve"> </w:t>
      </w:r>
      <w:r w:rsidR="009254E4">
        <w:rPr>
          <w:b w:val="0"/>
          <w:lang w:val="ru-RU"/>
        </w:rPr>
        <w:t>или</w:t>
      </w:r>
      <w:r w:rsidR="009254E4" w:rsidRPr="009254E4">
        <w:rPr>
          <w:b w:val="0"/>
        </w:rPr>
        <w:t xml:space="preserve"> </w:t>
      </w:r>
      <w:r w:rsidR="009254E4">
        <w:rPr>
          <w:b w:val="0"/>
          <w:lang w:val="ru-RU"/>
        </w:rPr>
        <w:t>выше</w:t>
      </w:r>
      <w:r w:rsidR="009254E4" w:rsidRPr="009254E4">
        <w:rPr>
          <w:b w:val="0"/>
        </w:rPr>
        <w:t>.</w:t>
      </w:r>
    </w:p>
    <w:p w:rsidR="00C86E53" w:rsidRPr="00C86E53" w:rsidRDefault="00F34FFC" w:rsidP="00F34FFC">
      <w:pPr>
        <w:pStyle w:val="a0"/>
        <w:spacing w:after="0" w:line="240" w:lineRule="auto"/>
        <w:ind w:firstLine="0"/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7F9F33F2" wp14:editId="1DD877FE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941060" cy="4684395"/>
            <wp:effectExtent l="0" t="0" r="254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F45" w:rsidRDefault="007E4F45" w:rsidP="00A217AE">
      <w:pPr>
        <w:widowControl/>
        <w:suppressAutoHyphens w:val="0"/>
        <w:spacing w:line="240" w:lineRule="auto"/>
        <w:ind w:firstLine="0"/>
        <w:jc w:val="left"/>
        <w:rPr>
          <w:b/>
        </w:rPr>
      </w:pPr>
    </w:p>
    <w:p w:rsidR="00F34FFC" w:rsidRPr="008F31D0" w:rsidRDefault="00F34FFC">
      <w:pPr>
        <w:widowControl/>
        <w:suppressAutoHyphens w:val="0"/>
        <w:spacing w:line="240" w:lineRule="auto"/>
        <w:ind w:firstLine="0"/>
        <w:jc w:val="left"/>
        <w:rPr>
          <w:rFonts w:ascii="Arial" w:hAnsi="Arial" w:cs="Arial"/>
          <w:sz w:val="24"/>
        </w:rPr>
      </w:pPr>
      <w:r w:rsidRPr="008F31D0">
        <w:rPr>
          <w:rFonts w:ascii="Arial" w:hAnsi="Arial" w:cs="Arial"/>
          <w:sz w:val="24"/>
        </w:rPr>
        <w:br w:type="page"/>
      </w:r>
    </w:p>
    <w:p w:rsidR="002A7468" w:rsidRDefault="002A7468" w:rsidP="00A217AE">
      <w:pPr>
        <w:pStyle w:val="1"/>
        <w:numPr>
          <w:ilvl w:val="0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 w:rsidRPr="002A7468">
        <w:rPr>
          <w:b w:val="0"/>
          <w:lang w:val="ru-RU"/>
        </w:rPr>
        <w:lastRenderedPageBreak/>
        <w:t>Какие файлы создались, с какими расширениями? Сделайте предположение, для чего каждый из файлов.</w:t>
      </w:r>
    </w:p>
    <w:p w:rsidR="008069F9" w:rsidRDefault="00EB18FD" w:rsidP="00A217AE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476AF4E0" wp14:editId="1D66827B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941060" cy="3539490"/>
            <wp:effectExtent l="0" t="0" r="254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9F9">
        <w:rPr>
          <w:lang w:val="ru-RU"/>
        </w:rPr>
        <w:br w:type="page"/>
      </w:r>
    </w:p>
    <w:p w:rsidR="002A7468" w:rsidRDefault="00742FA2" w:rsidP="00A217AE">
      <w:pPr>
        <w:pStyle w:val="1"/>
        <w:numPr>
          <w:ilvl w:val="0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 w:rsidRPr="002A7468">
        <w:rPr>
          <w:b w:val="0"/>
          <w:lang w:val="ru-RU"/>
        </w:rPr>
        <w:lastRenderedPageBreak/>
        <w:t xml:space="preserve">Создайте вторую виртуальную машину </w:t>
      </w:r>
      <w:r w:rsidRPr="002A7468">
        <w:rPr>
          <w:b w:val="0"/>
        </w:rPr>
        <w:t>VM</w:t>
      </w:r>
      <w:r w:rsidRPr="002A7468">
        <w:rPr>
          <w:b w:val="0"/>
          <w:lang w:val="ru-RU"/>
        </w:rPr>
        <w:t>2</w:t>
      </w:r>
      <w:r w:rsidR="002A7468" w:rsidRPr="002A7468">
        <w:rPr>
          <w:b w:val="0"/>
          <w:lang w:val="ru-RU"/>
        </w:rPr>
        <w:t>,</w:t>
      </w:r>
      <w:r w:rsidRPr="002A7468">
        <w:rPr>
          <w:b w:val="0"/>
          <w:lang w:val="ru-RU"/>
        </w:rPr>
        <w:t xml:space="preserve"> </w:t>
      </w:r>
      <w:r w:rsidR="002A7468" w:rsidRPr="002A7468">
        <w:rPr>
          <w:b w:val="0"/>
          <w:lang w:val="ru-RU"/>
        </w:rPr>
        <w:t xml:space="preserve">скопировав </w:t>
      </w:r>
      <w:r w:rsidR="002A7468" w:rsidRPr="002A7468">
        <w:rPr>
          <w:b w:val="0"/>
        </w:rPr>
        <w:t>VM</w:t>
      </w:r>
      <w:r w:rsidR="002A7468" w:rsidRPr="002A7468">
        <w:rPr>
          <w:b w:val="0"/>
          <w:lang w:val="ru-RU"/>
        </w:rPr>
        <w:t>1. Используйте</w:t>
      </w:r>
      <w:r w:rsidR="002A7468" w:rsidRPr="00A217AE">
        <w:rPr>
          <w:b w:val="0"/>
          <w:lang w:val="ru-RU"/>
        </w:rPr>
        <w:t xml:space="preserve"> </w:t>
      </w:r>
      <w:r w:rsidR="002A7468" w:rsidRPr="002A7468">
        <w:rPr>
          <w:b w:val="0"/>
        </w:rPr>
        <w:t>Export</w:t>
      </w:r>
      <w:r w:rsidR="002A7468" w:rsidRPr="00A217AE">
        <w:rPr>
          <w:b w:val="0"/>
          <w:lang w:val="ru-RU"/>
        </w:rPr>
        <w:t xml:space="preserve"> </w:t>
      </w:r>
      <w:r w:rsidR="002A7468" w:rsidRPr="002A7468">
        <w:rPr>
          <w:b w:val="0"/>
          <w:lang w:val="ru-RU"/>
        </w:rPr>
        <w:t>и</w:t>
      </w:r>
      <w:r w:rsidR="002A7468" w:rsidRPr="00A217AE">
        <w:rPr>
          <w:b w:val="0"/>
          <w:lang w:val="ru-RU"/>
        </w:rPr>
        <w:t xml:space="preserve"> </w:t>
      </w:r>
      <w:r w:rsidR="002A7468">
        <w:rPr>
          <w:b w:val="0"/>
        </w:rPr>
        <w:t>Import</w:t>
      </w:r>
      <w:r w:rsidR="002A7468" w:rsidRPr="00A217AE">
        <w:rPr>
          <w:b w:val="0"/>
          <w:lang w:val="ru-RU"/>
        </w:rPr>
        <w:t xml:space="preserve">. </w:t>
      </w:r>
    </w:p>
    <w:p w:rsidR="005A1AA7" w:rsidRDefault="00DC2C9B" w:rsidP="005A1AA7">
      <w:pPr>
        <w:pStyle w:val="a0"/>
        <w:ind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698F04E0" wp14:editId="2F2F19A8">
            <wp:simplePos x="0" y="0"/>
            <wp:positionH relativeFrom="column">
              <wp:posOffset>672465</wp:posOffset>
            </wp:positionH>
            <wp:positionV relativeFrom="paragraph">
              <wp:posOffset>212725</wp:posOffset>
            </wp:positionV>
            <wp:extent cx="4914900" cy="14954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AA7" w:rsidRDefault="008A7111" w:rsidP="005A1AA7">
      <w:pPr>
        <w:pStyle w:val="a0"/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5DB28F6F" wp14:editId="1A17A216">
            <wp:simplePos x="0" y="0"/>
            <wp:positionH relativeFrom="margin">
              <wp:align>right</wp:align>
            </wp:positionH>
            <wp:positionV relativeFrom="paragraph">
              <wp:posOffset>1745615</wp:posOffset>
            </wp:positionV>
            <wp:extent cx="5941060" cy="4028440"/>
            <wp:effectExtent l="0" t="0" r="254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111" w:rsidRPr="005A1AA7" w:rsidRDefault="008A7111" w:rsidP="005A1AA7">
      <w:pPr>
        <w:pStyle w:val="a0"/>
        <w:ind w:firstLine="0"/>
        <w:rPr>
          <w:lang w:val="ru-RU"/>
        </w:rPr>
      </w:pPr>
    </w:p>
    <w:p w:rsidR="008C7A96" w:rsidRPr="00150541" w:rsidRDefault="008C7A96" w:rsidP="005A1AA7">
      <w:pPr>
        <w:pStyle w:val="a0"/>
        <w:spacing w:after="0" w:line="240" w:lineRule="auto"/>
        <w:ind w:firstLine="0"/>
        <w:rPr>
          <w:lang w:val="ru-RU"/>
        </w:rPr>
      </w:pPr>
    </w:p>
    <w:p w:rsidR="00A217AE" w:rsidRPr="00A217AE" w:rsidRDefault="00A217AE" w:rsidP="00A217AE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A217AE" w:rsidRPr="00A217AE" w:rsidRDefault="00A217AE" w:rsidP="00A217AE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8C7A96" w:rsidRPr="00A217AE" w:rsidRDefault="009860E0" w:rsidP="00A217AE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  <w:r w:rsidRPr="00A217AE">
        <w:rPr>
          <w:lang w:val="ru-RU"/>
        </w:rPr>
        <w:t xml:space="preserve"> </w:t>
      </w:r>
      <w:r w:rsidR="008C7A96" w:rsidRPr="00A217AE">
        <w:rPr>
          <w:lang w:val="ru-RU"/>
        </w:rPr>
        <w:br w:type="page"/>
      </w:r>
    </w:p>
    <w:p w:rsidR="00A217AE" w:rsidRPr="00A217AE" w:rsidRDefault="00A217AE" w:rsidP="00A217AE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2A7468" w:rsidRDefault="002C0B67" w:rsidP="00A217AE">
      <w:pPr>
        <w:pStyle w:val="1"/>
        <w:numPr>
          <w:ilvl w:val="0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14676AC5" wp14:editId="0DA90558">
            <wp:simplePos x="0" y="0"/>
            <wp:positionH relativeFrom="margin">
              <wp:align>right</wp:align>
            </wp:positionH>
            <wp:positionV relativeFrom="paragraph">
              <wp:posOffset>493395</wp:posOffset>
            </wp:positionV>
            <wp:extent cx="5941060" cy="5762625"/>
            <wp:effectExtent l="0" t="0" r="254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7468" w:rsidRPr="00742FA2">
        <w:rPr>
          <w:b w:val="0"/>
          <w:lang w:val="ru-RU"/>
        </w:rPr>
        <w:t>Настройте</w:t>
      </w:r>
      <w:r w:rsidR="002A7468" w:rsidRPr="002C0B67">
        <w:rPr>
          <w:b w:val="0"/>
          <w:lang w:val="ru-RU"/>
        </w:rPr>
        <w:t xml:space="preserve"> </w:t>
      </w:r>
      <w:r w:rsidR="002A7468" w:rsidRPr="00DF27F6">
        <w:rPr>
          <w:b w:val="0"/>
        </w:rPr>
        <w:t>Private</w:t>
      </w:r>
      <w:r w:rsidR="002A7468" w:rsidRPr="002C0B67">
        <w:rPr>
          <w:b w:val="0"/>
          <w:bCs/>
          <w:lang w:val="ru-RU"/>
        </w:rPr>
        <w:t xml:space="preserve"> </w:t>
      </w:r>
      <w:r w:rsidR="002A7468" w:rsidRPr="00DF27F6">
        <w:rPr>
          <w:b w:val="0"/>
          <w:bCs/>
        </w:rPr>
        <w:t>Virtual</w:t>
      </w:r>
      <w:r w:rsidR="002A7468" w:rsidRPr="002C0B67">
        <w:rPr>
          <w:b w:val="0"/>
          <w:bCs/>
          <w:lang w:val="ru-RU"/>
        </w:rPr>
        <w:t xml:space="preserve"> </w:t>
      </w:r>
      <w:r w:rsidR="002A7468" w:rsidRPr="00DF27F6">
        <w:rPr>
          <w:b w:val="0"/>
          <w:bCs/>
        </w:rPr>
        <w:t>Network</w:t>
      </w:r>
      <w:r w:rsidR="002A7468" w:rsidRPr="002C0B67">
        <w:rPr>
          <w:b w:val="0"/>
          <w:bCs/>
          <w:lang w:val="ru-RU"/>
        </w:rPr>
        <w:t xml:space="preserve"> </w:t>
      </w:r>
      <w:r w:rsidR="002A7468">
        <w:rPr>
          <w:b w:val="0"/>
          <w:bCs/>
          <w:lang w:val="ru-RU"/>
        </w:rPr>
        <w:t>между</w:t>
      </w:r>
      <w:r w:rsidR="002A7468" w:rsidRPr="002C0B67">
        <w:rPr>
          <w:b w:val="0"/>
          <w:bCs/>
          <w:lang w:val="ru-RU"/>
        </w:rPr>
        <w:t xml:space="preserve"> </w:t>
      </w:r>
      <w:r w:rsidR="002A7468">
        <w:rPr>
          <w:b w:val="0"/>
          <w:bCs/>
        </w:rPr>
        <w:t>VM</w:t>
      </w:r>
      <w:r w:rsidR="002A7468" w:rsidRPr="002C0B67">
        <w:rPr>
          <w:b w:val="0"/>
          <w:bCs/>
          <w:lang w:val="ru-RU"/>
        </w:rPr>
        <w:t xml:space="preserve">1 </w:t>
      </w:r>
      <w:r w:rsidR="002A7468">
        <w:rPr>
          <w:b w:val="0"/>
          <w:bCs/>
          <w:lang w:val="ru-RU"/>
        </w:rPr>
        <w:t>и</w:t>
      </w:r>
      <w:r w:rsidR="002A7468" w:rsidRPr="002C0B67">
        <w:rPr>
          <w:b w:val="0"/>
          <w:bCs/>
          <w:lang w:val="ru-RU"/>
        </w:rPr>
        <w:t xml:space="preserve"> </w:t>
      </w:r>
      <w:r w:rsidR="002A7468">
        <w:rPr>
          <w:b w:val="0"/>
          <w:bCs/>
        </w:rPr>
        <w:t>VM</w:t>
      </w:r>
      <w:r w:rsidR="002A7468" w:rsidRPr="002C0B67">
        <w:rPr>
          <w:b w:val="0"/>
          <w:bCs/>
          <w:lang w:val="ru-RU"/>
        </w:rPr>
        <w:t>2</w:t>
      </w:r>
      <w:r w:rsidR="002A7468" w:rsidRPr="002C0B67">
        <w:rPr>
          <w:b w:val="0"/>
          <w:lang w:val="ru-RU"/>
        </w:rPr>
        <w:t xml:space="preserve">. </w:t>
      </w:r>
      <w:r w:rsidR="002A7468" w:rsidRPr="00742FA2">
        <w:rPr>
          <w:b w:val="0"/>
          <w:lang w:val="ru-RU"/>
        </w:rPr>
        <w:t>(используйте лекционный материал)</w:t>
      </w:r>
      <w:r w:rsidR="002A7468" w:rsidRPr="002A7468">
        <w:rPr>
          <w:b w:val="0"/>
          <w:lang w:val="ru-RU"/>
        </w:rPr>
        <w:t xml:space="preserve"> </w:t>
      </w:r>
    </w:p>
    <w:p w:rsidR="00B624B7" w:rsidRDefault="00B624B7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7DEF9E90" wp14:editId="60BCE175">
            <wp:simplePos x="0" y="0"/>
            <wp:positionH relativeFrom="margin">
              <wp:align>right</wp:align>
            </wp:positionH>
            <wp:positionV relativeFrom="paragraph">
              <wp:posOffset>4094480</wp:posOffset>
            </wp:positionV>
            <wp:extent cx="5941060" cy="3931920"/>
            <wp:effectExtent l="0" t="0" r="254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3C69D511" wp14:editId="7BB904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1060" cy="3981450"/>
            <wp:effectExtent l="0" t="0" r="254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177C" w:rsidRDefault="001A177C">
      <w:pPr>
        <w:widowControl/>
        <w:suppressAutoHyphens w:val="0"/>
        <w:spacing w:line="240" w:lineRule="auto"/>
        <w:ind w:firstLine="0"/>
        <w:jc w:val="left"/>
        <w:rPr>
          <w:rFonts w:ascii="Arial" w:hAnsi="Arial" w:cs="Arial"/>
          <w:sz w:val="24"/>
          <w:lang w:val="ru-RU"/>
        </w:rPr>
      </w:pPr>
      <w:r>
        <w:rPr>
          <w:b/>
          <w:lang w:val="ru-RU"/>
        </w:rPr>
        <w:br w:type="page"/>
      </w:r>
    </w:p>
    <w:p w:rsidR="002A7468" w:rsidRDefault="00871C0D" w:rsidP="00A217AE">
      <w:pPr>
        <w:pStyle w:val="1"/>
        <w:numPr>
          <w:ilvl w:val="0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5FB9BFF3" wp14:editId="082C24AF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941060" cy="3913505"/>
            <wp:effectExtent l="0" t="0" r="254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468" w:rsidRPr="00742FA2">
        <w:rPr>
          <w:b w:val="0"/>
          <w:lang w:val="ru-RU"/>
        </w:rPr>
        <w:t>Узнайте</w:t>
      </w:r>
      <w:r w:rsidR="002A7468" w:rsidRPr="009254E4">
        <w:rPr>
          <w:b w:val="0"/>
          <w:lang w:val="ru-RU"/>
        </w:rPr>
        <w:t xml:space="preserve"> </w:t>
      </w:r>
      <w:r w:rsidR="002A7468" w:rsidRPr="00742FA2">
        <w:rPr>
          <w:b w:val="0"/>
          <w:lang w:val="ru-RU"/>
        </w:rPr>
        <w:t>Ваш</w:t>
      </w:r>
      <w:r w:rsidR="002A7468" w:rsidRPr="009254E4">
        <w:rPr>
          <w:b w:val="0"/>
          <w:lang w:val="ru-RU"/>
        </w:rPr>
        <w:t xml:space="preserve"> </w:t>
      </w:r>
      <w:r w:rsidR="002A7468" w:rsidRPr="00DF27F6">
        <w:rPr>
          <w:b w:val="0"/>
        </w:rPr>
        <w:t>IP</w:t>
      </w:r>
      <w:r w:rsidR="002A7468" w:rsidRPr="009254E4">
        <w:rPr>
          <w:b w:val="0"/>
          <w:lang w:val="ru-RU"/>
        </w:rPr>
        <w:t xml:space="preserve"> </w:t>
      </w:r>
      <w:r w:rsidR="002A7468" w:rsidRPr="00742FA2">
        <w:rPr>
          <w:b w:val="0"/>
          <w:lang w:val="ru-RU"/>
        </w:rPr>
        <w:t>адрес</w:t>
      </w:r>
      <w:r w:rsidR="002A7468" w:rsidRPr="009254E4">
        <w:rPr>
          <w:b w:val="0"/>
          <w:lang w:val="ru-RU"/>
        </w:rPr>
        <w:t xml:space="preserve"> </w:t>
      </w:r>
      <w:r w:rsidR="002A7468" w:rsidRPr="00742FA2">
        <w:rPr>
          <w:b w:val="0"/>
          <w:lang w:val="ru-RU"/>
        </w:rPr>
        <w:t>и</w:t>
      </w:r>
      <w:r w:rsidR="002A7468" w:rsidRPr="009254E4">
        <w:rPr>
          <w:b w:val="0"/>
          <w:lang w:val="ru-RU"/>
        </w:rPr>
        <w:t xml:space="preserve"> </w:t>
      </w:r>
      <w:r w:rsidR="002A7468" w:rsidRPr="00DF27F6">
        <w:rPr>
          <w:b w:val="0"/>
        </w:rPr>
        <w:t>MAC</w:t>
      </w:r>
      <w:r w:rsidR="002A7468" w:rsidRPr="009254E4">
        <w:rPr>
          <w:b w:val="0"/>
          <w:lang w:val="ru-RU"/>
        </w:rPr>
        <w:t xml:space="preserve"> </w:t>
      </w:r>
      <w:r w:rsidR="002A7468" w:rsidRPr="00742FA2">
        <w:rPr>
          <w:b w:val="0"/>
          <w:lang w:val="ru-RU"/>
        </w:rPr>
        <w:t>сетевого</w:t>
      </w:r>
      <w:r w:rsidR="002A7468" w:rsidRPr="009254E4">
        <w:rPr>
          <w:b w:val="0"/>
          <w:lang w:val="ru-RU"/>
        </w:rPr>
        <w:t xml:space="preserve"> </w:t>
      </w:r>
      <w:proofErr w:type="gramStart"/>
      <w:r w:rsidR="002A7468" w:rsidRPr="00742FA2">
        <w:rPr>
          <w:b w:val="0"/>
          <w:lang w:val="ru-RU"/>
        </w:rPr>
        <w:t>адаптера</w:t>
      </w:r>
      <w:r w:rsidR="002A7468" w:rsidRPr="009254E4">
        <w:rPr>
          <w:b w:val="0"/>
          <w:lang w:val="ru-RU"/>
        </w:rPr>
        <w:t xml:space="preserve">  (</w:t>
      </w:r>
      <w:proofErr w:type="gramEnd"/>
      <w:r w:rsidR="002A7468" w:rsidRPr="00DF27F6">
        <w:rPr>
          <w:b w:val="0"/>
        </w:rPr>
        <w:t>use</w:t>
      </w:r>
      <w:r w:rsidR="002A7468" w:rsidRPr="009254E4">
        <w:rPr>
          <w:b w:val="0"/>
          <w:lang w:val="ru-RU"/>
        </w:rPr>
        <w:t xml:space="preserve"> </w:t>
      </w:r>
      <w:r w:rsidR="002A7468" w:rsidRPr="00DF27F6">
        <w:rPr>
          <w:b w:val="0"/>
        </w:rPr>
        <w:t>ipconfig</w:t>
      </w:r>
      <w:r w:rsidR="002A7468" w:rsidRPr="009254E4">
        <w:rPr>
          <w:b w:val="0"/>
          <w:lang w:val="ru-RU"/>
        </w:rPr>
        <w:t xml:space="preserve"> </w:t>
      </w:r>
      <w:r w:rsidR="002A7468" w:rsidRPr="00DF27F6">
        <w:rPr>
          <w:b w:val="0"/>
        </w:rPr>
        <w:t>utility</w:t>
      </w:r>
      <w:r w:rsidR="002A7468" w:rsidRPr="009254E4">
        <w:rPr>
          <w:b w:val="0"/>
          <w:lang w:val="ru-RU"/>
        </w:rPr>
        <w:t xml:space="preserve">). </w:t>
      </w:r>
    </w:p>
    <w:p w:rsidR="009A1DBE" w:rsidRDefault="009A1DBE" w:rsidP="009A1DBE">
      <w:pPr>
        <w:pStyle w:val="a0"/>
        <w:ind w:firstLine="0"/>
        <w:rPr>
          <w:lang w:val="ru-RU"/>
        </w:rPr>
      </w:pPr>
    </w:p>
    <w:p w:rsidR="00E0590F" w:rsidRDefault="00E0590F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2A7468" w:rsidRDefault="006828EC" w:rsidP="00A217AE">
      <w:pPr>
        <w:pStyle w:val="1"/>
        <w:numPr>
          <w:ilvl w:val="0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85376" behindDoc="0" locked="0" layoutInCell="1" allowOverlap="1" wp14:anchorId="531F2E6E" wp14:editId="6B18FB2D">
            <wp:simplePos x="0" y="0"/>
            <wp:positionH relativeFrom="margin">
              <wp:posOffset>0</wp:posOffset>
            </wp:positionH>
            <wp:positionV relativeFrom="paragraph">
              <wp:posOffset>277495</wp:posOffset>
            </wp:positionV>
            <wp:extent cx="3124200" cy="34861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468" w:rsidRPr="00742FA2">
        <w:rPr>
          <w:b w:val="0"/>
          <w:lang w:val="ru-RU"/>
        </w:rPr>
        <w:t xml:space="preserve">Измените </w:t>
      </w:r>
      <w:r w:rsidR="002A7468" w:rsidRPr="00DF27F6">
        <w:rPr>
          <w:b w:val="0"/>
        </w:rPr>
        <w:t>MAC</w:t>
      </w:r>
      <w:r w:rsidR="002A7468" w:rsidRPr="00742FA2">
        <w:rPr>
          <w:b w:val="0"/>
          <w:lang w:val="ru-RU"/>
        </w:rPr>
        <w:t xml:space="preserve"> на</w:t>
      </w:r>
      <w:r w:rsidR="002A7468" w:rsidRPr="002A7468">
        <w:rPr>
          <w:b w:val="0"/>
          <w:lang w:val="ru-RU"/>
        </w:rPr>
        <w:t xml:space="preserve"> </w:t>
      </w:r>
      <w:r w:rsidR="002A7468">
        <w:rPr>
          <w:b w:val="0"/>
        </w:rPr>
        <w:t>VM</w:t>
      </w:r>
      <w:r w:rsidR="002A7468" w:rsidRPr="002A7468">
        <w:rPr>
          <w:b w:val="0"/>
          <w:lang w:val="ru-RU"/>
        </w:rPr>
        <w:t xml:space="preserve">2 </w:t>
      </w:r>
      <w:r w:rsidR="002A7468">
        <w:rPr>
          <w:b w:val="0"/>
          <w:lang w:val="ru-RU"/>
        </w:rPr>
        <w:t>на</w:t>
      </w:r>
      <w:r w:rsidR="002A7468" w:rsidRPr="00742FA2">
        <w:rPr>
          <w:b w:val="0"/>
          <w:lang w:val="ru-RU"/>
        </w:rPr>
        <w:t xml:space="preserve"> статический. Проверьте правильность его получения. </w:t>
      </w:r>
    </w:p>
    <w:p w:rsidR="006828EC" w:rsidRDefault="006828E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</w:p>
    <w:p w:rsidR="00871C0D" w:rsidRDefault="006828EC">
      <w:pPr>
        <w:widowControl/>
        <w:suppressAutoHyphens w:val="0"/>
        <w:spacing w:line="240" w:lineRule="auto"/>
        <w:ind w:firstLine="0"/>
        <w:jc w:val="left"/>
        <w:rPr>
          <w:lang w:val="ru-RU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3353BE2D" wp14:editId="4E971C40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941060" cy="3913505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C0D">
        <w:rPr>
          <w:lang w:val="ru-RU"/>
        </w:rPr>
        <w:br w:type="page"/>
      </w:r>
    </w:p>
    <w:p w:rsidR="00742FA2" w:rsidRDefault="00E71E86" w:rsidP="00A217AE">
      <w:pPr>
        <w:pStyle w:val="1"/>
        <w:numPr>
          <w:ilvl w:val="0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89472" behindDoc="0" locked="0" layoutInCell="1" allowOverlap="1" wp14:anchorId="32256AF5" wp14:editId="539AD1C8">
            <wp:simplePos x="0" y="0"/>
            <wp:positionH relativeFrom="margin">
              <wp:align>right</wp:align>
            </wp:positionH>
            <wp:positionV relativeFrom="paragraph">
              <wp:posOffset>4401820</wp:posOffset>
            </wp:positionV>
            <wp:extent cx="5941060" cy="4290060"/>
            <wp:effectExtent l="0" t="0" r="254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3F99E57C" wp14:editId="1373CCFE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941060" cy="4143375"/>
            <wp:effectExtent l="0" t="0" r="254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2FA2" w:rsidRPr="004B5EE1">
        <w:rPr>
          <w:b w:val="0"/>
          <w:lang w:val="ru-RU"/>
        </w:rPr>
        <w:t xml:space="preserve">Сделайте </w:t>
      </w:r>
      <w:proofErr w:type="spellStart"/>
      <w:r w:rsidR="002A7468">
        <w:rPr>
          <w:b w:val="0"/>
        </w:rPr>
        <w:t>chekpoint</w:t>
      </w:r>
      <w:proofErr w:type="spellEnd"/>
      <w:r w:rsidR="00742FA2" w:rsidRPr="004B5EE1">
        <w:rPr>
          <w:b w:val="0"/>
          <w:lang w:val="ru-RU"/>
        </w:rPr>
        <w:t xml:space="preserve"> </w:t>
      </w:r>
      <w:r w:rsidR="00E55499">
        <w:rPr>
          <w:b w:val="0"/>
          <w:lang w:val="ru-RU"/>
        </w:rPr>
        <w:t>каждой</w:t>
      </w:r>
      <w:r w:rsidR="00742FA2" w:rsidRPr="004B5EE1">
        <w:rPr>
          <w:b w:val="0"/>
          <w:lang w:val="ru-RU"/>
        </w:rPr>
        <w:t xml:space="preserve"> виртуальн</w:t>
      </w:r>
      <w:r w:rsidR="00E55499">
        <w:rPr>
          <w:b w:val="0"/>
          <w:lang w:val="ru-RU"/>
        </w:rPr>
        <w:t>ой</w:t>
      </w:r>
      <w:r w:rsidR="00742FA2" w:rsidRPr="004B5EE1">
        <w:rPr>
          <w:b w:val="0"/>
          <w:lang w:val="ru-RU"/>
        </w:rPr>
        <w:t xml:space="preserve"> машин</w:t>
      </w:r>
      <w:r w:rsidR="00E55499">
        <w:rPr>
          <w:b w:val="0"/>
          <w:lang w:val="ru-RU"/>
        </w:rPr>
        <w:t>ы</w:t>
      </w:r>
      <w:r w:rsidR="00742FA2" w:rsidRPr="004B5EE1">
        <w:rPr>
          <w:b w:val="0"/>
          <w:lang w:val="ru-RU"/>
        </w:rPr>
        <w:t>.</w:t>
      </w:r>
    </w:p>
    <w:p w:rsidR="004B7DDB" w:rsidRPr="004B7DDB" w:rsidRDefault="004B7DDB" w:rsidP="00A217AE">
      <w:pPr>
        <w:pStyle w:val="1"/>
        <w:tabs>
          <w:tab w:val="clear" w:pos="0"/>
        </w:tabs>
        <w:suppressAutoHyphens w:val="0"/>
        <w:spacing w:before="0" w:after="0" w:line="240" w:lineRule="auto"/>
        <w:ind w:left="0" w:firstLine="0"/>
        <w:jc w:val="left"/>
        <w:rPr>
          <w:b w:val="0"/>
          <w:lang w:val="ru-RU"/>
        </w:rPr>
      </w:pPr>
      <w:proofErr w:type="spellStart"/>
      <w:r w:rsidRPr="004B7DDB">
        <w:rPr>
          <w:b w:val="0"/>
          <w:lang w:val="ru-RU"/>
        </w:rPr>
        <w:lastRenderedPageBreak/>
        <w:t>Home</w:t>
      </w:r>
      <w:proofErr w:type="spellEnd"/>
      <w:r w:rsidRPr="004B7DDB">
        <w:rPr>
          <w:b w:val="0"/>
          <w:lang w:val="ru-RU"/>
        </w:rPr>
        <w:t xml:space="preserve"> </w:t>
      </w:r>
      <w:proofErr w:type="spellStart"/>
      <w:r w:rsidRPr="004B7DDB">
        <w:rPr>
          <w:b w:val="0"/>
          <w:lang w:val="ru-RU"/>
        </w:rPr>
        <w:t>Task</w:t>
      </w:r>
      <w:proofErr w:type="spellEnd"/>
      <w:r w:rsidRPr="004B7DDB">
        <w:rPr>
          <w:b w:val="0"/>
          <w:lang w:val="ru-RU"/>
        </w:rPr>
        <w:t>:</w:t>
      </w:r>
    </w:p>
    <w:p w:rsidR="00E71E86" w:rsidRDefault="004B7DDB" w:rsidP="00A217AE">
      <w:pPr>
        <w:pStyle w:val="1"/>
        <w:numPr>
          <w:ilvl w:val="0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>
        <w:rPr>
          <w:b w:val="0"/>
          <w:lang w:val="ru-RU"/>
        </w:rPr>
        <w:t xml:space="preserve">Установить на компьютере с </w:t>
      </w:r>
      <w:r>
        <w:rPr>
          <w:b w:val="0"/>
        </w:rPr>
        <w:t>Wi</w:t>
      </w:r>
      <w:r w:rsidRPr="004B7DDB">
        <w:rPr>
          <w:b w:val="0"/>
          <w:lang w:val="ru-RU"/>
        </w:rPr>
        <w:t>-</w:t>
      </w:r>
      <w:r>
        <w:rPr>
          <w:b w:val="0"/>
        </w:rPr>
        <w:t>Fi</w:t>
      </w:r>
      <w:r w:rsidRPr="004B7DDB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модулем приложение </w:t>
      </w:r>
      <w:proofErr w:type="spellStart"/>
      <w:r>
        <w:rPr>
          <w:b w:val="0"/>
        </w:rPr>
        <w:t>inSSIDer</w:t>
      </w:r>
      <w:proofErr w:type="spellEnd"/>
      <w:r w:rsidRPr="004B7DDB">
        <w:rPr>
          <w:b w:val="0"/>
          <w:lang w:val="ru-RU"/>
        </w:rPr>
        <w:t xml:space="preserve">. </w:t>
      </w:r>
      <w:r>
        <w:rPr>
          <w:b w:val="0"/>
          <w:lang w:val="ru-RU"/>
        </w:rPr>
        <w:t xml:space="preserve">Оцените </w:t>
      </w:r>
      <w:r w:rsidR="00176EB0">
        <w:rPr>
          <w:b w:val="0"/>
          <w:lang w:val="ru-RU"/>
        </w:rPr>
        <w:t xml:space="preserve">окружающие сети, сделайте выводы о наиболее загруженных каналах. Какой канал лучше настроить для Вашей </w:t>
      </w:r>
      <w:proofErr w:type="spellStart"/>
      <w:r w:rsidR="00176EB0" w:rsidRPr="00176EB0">
        <w:rPr>
          <w:b w:val="0"/>
          <w:lang w:val="ru-RU"/>
        </w:rPr>
        <w:t>Wi-Fi</w:t>
      </w:r>
      <w:proofErr w:type="spellEnd"/>
      <w:r w:rsidR="00176EB0" w:rsidRPr="00176EB0">
        <w:rPr>
          <w:b w:val="0"/>
          <w:lang w:val="ru-RU"/>
        </w:rPr>
        <w:t xml:space="preserve"> </w:t>
      </w:r>
      <w:r w:rsidR="00176EB0">
        <w:rPr>
          <w:b w:val="0"/>
          <w:lang w:val="ru-RU"/>
        </w:rPr>
        <w:t>сети.</w:t>
      </w:r>
    </w:p>
    <w:p w:rsidR="00E71E86" w:rsidRDefault="00DD1044">
      <w:pPr>
        <w:widowControl/>
        <w:suppressAutoHyphens w:val="0"/>
        <w:spacing w:line="240" w:lineRule="auto"/>
        <w:ind w:firstLine="0"/>
        <w:jc w:val="left"/>
        <w:rPr>
          <w:rFonts w:ascii="Arial" w:hAnsi="Arial" w:cs="Arial"/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63813813" wp14:editId="49BD53DB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1060" cy="3193415"/>
            <wp:effectExtent l="0" t="0" r="2540" b="698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E86">
        <w:rPr>
          <w:b/>
          <w:lang w:val="ru-RU"/>
        </w:rPr>
        <w:br w:type="page"/>
      </w:r>
    </w:p>
    <w:p w:rsidR="004B7DDB" w:rsidRPr="002A7468" w:rsidRDefault="00176EB0" w:rsidP="00A217AE">
      <w:pPr>
        <w:pStyle w:val="1"/>
        <w:numPr>
          <w:ilvl w:val="0"/>
          <w:numId w:val="1"/>
        </w:numPr>
        <w:suppressAutoHyphens w:val="0"/>
        <w:spacing w:before="0" w:after="0" w:line="240" w:lineRule="auto"/>
        <w:ind w:left="0"/>
        <w:jc w:val="left"/>
        <w:rPr>
          <w:b w:val="0"/>
          <w:lang w:val="ru-RU"/>
        </w:rPr>
      </w:pPr>
      <w:r w:rsidRPr="002A7468">
        <w:rPr>
          <w:b w:val="0"/>
          <w:lang w:val="ru-RU"/>
        </w:rPr>
        <w:lastRenderedPageBreak/>
        <w:t>Составьте диаграмму соотношения скоростей и дальностей действия различных беспроводных сетей. Выбрать не менее 10 самых актуальных, на Ваш взгляд, видов сетей.</w:t>
      </w:r>
    </w:p>
    <w:p w:rsidR="004B7DDB" w:rsidRDefault="006E00D8" w:rsidP="00DD1044">
      <w:pPr>
        <w:pStyle w:val="a0"/>
        <w:spacing w:after="0" w:line="240" w:lineRule="auto"/>
        <w:ind w:firstLine="0"/>
        <w:rPr>
          <w:lang w:val="ru-RU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96640" behindDoc="0" locked="0" layoutInCell="1" allowOverlap="1" wp14:anchorId="585AD9E1">
            <wp:simplePos x="0" y="0"/>
            <wp:positionH relativeFrom="page">
              <wp:align>center</wp:align>
            </wp:positionH>
            <wp:positionV relativeFrom="paragraph">
              <wp:posOffset>3847465</wp:posOffset>
            </wp:positionV>
            <wp:extent cx="4686300" cy="1533525"/>
            <wp:effectExtent l="0" t="0" r="0" b="9525"/>
            <wp:wrapTopAndBottom/>
            <wp:docPr id="16" name="Рисунок 16" descr="Картинки по запросу wi-fi дальность скор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wi-fi дальность скорость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896844">
        <w:drawing>
          <wp:anchor distT="0" distB="0" distL="114300" distR="114300" simplePos="0" relativeHeight="251695616" behindDoc="0" locked="0" layoutInCell="1" allowOverlap="1" wp14:anchorId="5D40EB4C" wp14:editId="07CAA9EF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4991100" cy="35433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844" w:rsidRDefault="00896844" w:rsidP="00DD1044">
      <w:pPr>
        <w:pStyle w:val="a0"/>
        <w:spacing w:after="0" w:line="240" w:lineRule="auto"/>
        <w:ind w:firstLine="0"/>
        <w:rPr>
          <w:lang w:val="ru-RU"/>
        </w:rPr>
      </w:pPr>
    </w:p>
    <w:p w:rsidR="00896844" w:rsidRPr="004B7DDB" w:rsidRDefault="00896844" w:rsidP="00DD1044">
      <w:pPr>
        <w:pStyle w:val="a0"/>
        <w:spacing w:after="0" w:line="240" w:lineRule="auto"/>
        <w:ind w:firstLine="0"/>
        <w:rPr>
          <w:lang w:val="ru-RU"/>
        </w:rPr>
      </w:pPr>
    </w:p>
    <w:p w:rsidR="00742FA2" w:rsidRPr="00742FA2" w:rsidRDefault="00742FA2" w:rsidP="00A217AE">
      <w:pPr>
        <w:spacing w:line="240" w:lineRule="auto"/>
        <w:rPr>
          <w:lang w:val="ru-RU"/>
        </w:rPr>
      </w:pPr>
    </w:p>
    <w:sectPr w:rsidR="00742FA2" w:rsidRPr="00742FA2" w:rsidSect="004B5EE1">
      <w:headerReference w:type="default" r:id="rId23"/>
      <w:footerReference w:type="default" r:id="rId24"/>
      <w:pgSz w:w="11906" w:h="16838"/>
      <w:pgMar w:top="1134" w:right="849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EE6" w:rsidRDefault="00E87EE6">
      <w:pPr>
        <w:spacing w:line="240" w:lineRule="auto"/>
      </w:pPr>
      <w:r>
        <w:separator/>
      </w:r>
    </w:p>
  </w:endnote>
  <w:endnote w:type="continuationSeparator" w:id="0">
    <w:p w:rsidR="00E87EE6" w:rsidRDefault="00E87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Ubuntu">
    <w:altName w:val="Times New Roman"/>
    <w:charset w:val="00"/>
    <w:family w:val="auto"/>
    <w:pitch w:val="variable"/>
  </w:font>
  <w:font w:name="DejaVu Sans">
    <w:altName w:val="Times New Roman"/>
    <w:charset w:val="CC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734" w:rsidRDefault="00581734">
    <w:pPr>
      <w:rPr>
        <w:sz w:val="12"/>
        <w:szCs w:val="12"/>
        <w:lang w:val="ru-RU"/>
      </w:rPr>
    </w:pPr>
  </w:p>
  <w:tbl>
    <w:tblPr>
      <w:tblW w:w="0" w:type="auto"/>
      <w:tblInd w:w="-70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581734">
      <w:trPr>
        <w:trHeight w:val="350"/>
      </w:trPr>
      <w:tc>
        <w:tcPr>
          <w:tcW w:w="432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581734" w:rsidRDefault="00581734">
          <w:pPr>
            <w:snapToGrid w:val="0"/>
            <w:rPr>
              <w:b/>
            </w:rPr>
          </w:pPr>
        </w:p>
      </w:tc>
      <w:tc>
        <w:tcPr>
          <w:tcW w:w="4324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581734" w:rsidRDefault="00581734">
          <w:pPr>
            <w:snapToGrid w:val="0"/>
            <w:ind w:firstLine="0"/>
            <w:rPr>
              <w:sz w:val="16"/>
              <w:szCs w:val="16"/>
            </w:rPr>
          </w:pPr>
          <w:r>
            <w:rPr>
              <w:sz w:val="16"/>
            </w:rPr>
            <w:t xml:space="preserve">© </w:t>
          </w:r>
          <w:r w:rsidR="00E17725"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"Company"</w:instrText>
          </w:r>
          <w:r w:rsidR="00E17725">
            <w:rPr>
              <w:sz w:val="16"/>
            </w:rPr>
            <w:fldChar w:fldCharType="separate"/>
          </w:r>
          <w:r>
            <w:rPr>
              <w:sz w:val="16"/>
            </w:rPr>
            <w:t xml:space="preserve">EPAM </w:t>
          </w:r>
          <w:proofErr w:type="spellStart"/>
          <w:r>
            <w:rPr>
              <w:sz w:val="16"/>
            </w:rPr>
            <w:t>Systems</w:t>
          </w:r>
          <w:r w:rsidR="00E17725">
            <w:rPr>
              <w:sz w:val="16"/>
            </w:rPr>
            <w:fldChar w:fldCharType="end"/>
          </w:r>
          <w:r>
            <w:rPr>
              <w:sz w:val="16"/>
            </w:rPr>
            <w:t>,RD</w:t>
          </w:r>
          <w:proofErr w:type="spellEnd"/>
          <w:r>
            <w:rPr>
              <w:sz w:val="16"/>
            </w:rPr>
            <w:t xml:space="preserve"> Dep., </w:t>
          </w:r>
          <w:r w:rsidR="00E1772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\@"YYYY" </w:instrText>
          </w:r>
          <w:r w:rsidR="00E17725">
            <w:rPr>
              <w:sz w:val="16"/>
            </w:rPr>
            <w:fldChar w:fldCharType="separate"/>
          </w:r>
          <w:r w:rsidR="008F31D0">
            <w:rPr>
              <w:noProof/>
              <w:sz w:val="16"/>
            </w:rPr>
            <w:t>2019</w:t>
          </w:r>
          <w:r w:rsidR="00E17725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581734" w:rsidRDefault="00581734">
          <w:pPr>
            <w:snapToGrid w:val="0"/>
            <w:ind w:firstLine="0"/>
            <w:jc w:val="right"/>
            <w:rPr>
              <w:lang w:val="ru-RU"/>
            </w:rPr>
          </w:pPr>
          <w:proofErr w:type="spellStart"/>
          <w:r>
            <w:rPr>
              <w:sz w:val="16"/>
              <w:szCs w:val="16"/>
            </w:rPr>
            <w:t>Страница</w:t>
          </w:r>
          <w:proofErr w:type="spellEnd"/>
          <w:r>
            <w:rPr>
              <w:sz w:val="16"/>
              <w:szCs w:val="16"/>
            </w:rPr>
            <w:t xml:space="preserve">: </w:t>
          </w:r>
          <w:r w:rsidR="00E17725"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 w:rsidR="00E17725">
            <w:rPr>
              <w:sz w:val="16"/>
              <w:szCs w:val="16"/>
            </w:rPr>
            <w:fldChar w:fldCharType="separate"/>
          </w:r>
          <w:r w:rsidR="009254E4">
            <w:rPr>
              <w:noProof/>
              <w:sz w:val="16"/>
              <w:szCs w:val="16"/>
            </w:rPr>
            <w:t>2</w:t>
          </w:r>
          <w:r w:rsidR="00E17725"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 w:rsidR="00E17725"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\*Arabic </w:instrText>
          </w:r>
          <w:r w:rsidR="00E17725">
            <w:rPr>
              <w:sz w:val="16"/>
              <w:szCs w:val="16"/>
            </w:rPr>
            <w:fldChar w:fldCharType="separate"/>
          </w:r>
          <w:r w:rsidR="009254E4">
            <w:rPr>
              <w:noProof/>
              <w:sz w:val="16"/>
              <w:szCs w:val="16"/>
            </w:rPr>
            <w:t>3</w:t>
          </w:r>
          <w:r w:rsidR="00E17725">
            <w:rPr>
              <w:sz w:val="16"/>
              <w:szCs w:val="16"/>
            </w:rPr>
            <w:fldChar w:fldCharType="end"/>
          </w:r>
        </w:p>
      </w:tc>
    </w:tr>
  </w:tbl>
  <w:p w:rsidR="00581734" w:rsidRDefault="00581734">
    <w:pPr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EE6" w:rsidRDefault="00E87EE6">
      <w:pPr>
        <w:spacing w:line="240" w:lineRule="auto"/>
      </w:pPr>
      <w:r>
        <w:separator/>
      </w:r>
    </w:p>
  </w:footnote>
  <w:footnote w:type="continuationSeparator" w:id="0">
    <w:p w:rsidR="00E87EE6" w:rsidRDefault="00E87E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58173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581734" w:rsidRPr="00E93943" w:rsidRDefault="00581734">
          <w:pPr>
            <w:snapToGrid w:val="0"/>
            <w:ind w:firstLine="0"/>
            <w:rPr>
              <w:lang w:val="ru-RU"/>
            </w:rPr>
          </w:pPr>
          <w:r>
            <w:rPr>
              <w:b/>
              <w:lang w:val="ru-RU"/>
            </w:rPr>
            <w:t>Название</w:t>
          </w:r>
          <w:r>
            <w:rPr>
              <w:lang w:val="ru-RU"/>
            </w:rPr>
            <w:t>:</w:t>
          </w:r>
          <w:r w:rsidR="00E17725">
            <w:rPr>
              <w:b/>
            </w:rPr>
            <w:fldChar w:fldCharType="begin"/>
          </w:r>
          <w:r w:rsidRPr="00E93943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E93943">
            <w:rPr>
              <w:b/>
              <w:lang w:val="ru-RU"/>
            </w:rPr>
            <w:instrText xml:space="preserve"> </w:instrText>
          </w:r>
          <w:r w:rsidR="00E17725">
            <w:rPr>
              <w:b/>
            </w:rPr>
            <w:fldChar w:fldCharType="separate"/>
          </w:r>
          <w:r w:rsidR="00167300">
            <w:rPr>
              <w:b/>
            </w:rPr>
            <w:t>MTN</w:t>
          </w:r>
          <w:r w:rsidR="00167300" w:rsidRPr="00167300">
            <w:rPr>
              <w:b/>
              <w:lang w:val="ru-RU"/>
            </w:rPr>
            <w:t>.</w:t>
          </w:r>
          <w:r w:rsidR="00167300">
            <w:rPr>
              <w:b/>
            </w:rPr>
            <w:t>Win</w:t>
          </w:r>
          <w:r w:rsidR="00167300" w:rsidRPr="00167300">
            <w:rPr>
              <w:b/>
              <w:lang w:val="ru-RU"/>
            </w:rPr>
            <w:t>.</w:t>
          </w:r>
          <w:proofErr w:type="gramStart"/>
          <w:r w:rsidR="00167300" w:rsidRPr="00167300">
            <w:rPr>
              <w:b/>
              <w:lang w:val="ru-RU"/>
            </w:rPr>
            <w:t>01.Основы</w:t>
          </w:r>
          <w:proofErr w:type="gramEnd"/>
          <w:r w:rsidR="00167300" w:rsidRPr="00167300">
            <w:rPr>
              <w:b/>
              <w:lang w:val="ru-RU"/>
            </w:rPr>
            <w:t xml:space="preserve"> компьютерных сетей</w:t>
          </w:r>
          <w:r w:rsidR="00E17725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581734" w:rsidRDefault="00E17725">
          <w:pPr>
            <w:snapToGrid w:val="0"/>
            <w:ind w:firstLine="0"/>
            <w:jc w:val="right"/>
            <w:rPr>
              <w:b/>
              <w:sz w:val="16"/>
              <w:szCs w:val="16"/>
            </w:rPr>
          </w:pPr>
          <w:r>
            <w:rPr>
              <w:b/>
            </w:rPr>
            <w:fldChar w:fldCharType="begin"/>
          </w:r>
          <w:r w:rsidR="00581734">
            <w:rPr>
              <w:b/>
            </w:rPr>
            <w:instrText xml:space="preserve"> DOCPROPERTY "Classification"</w:instrText>
          </w:r>
          <w:r>
            <w:rPr>
              <w:b/>
            </w:rPr>
            <w:fldChar w:fldCharType="separate"/>
          </w:r>
          <w:proofErr w:type="spellStart"/>
          <w:r w:rsidR="00581734">
            <w:rPr>
              <w:b/>
            </w:rPr>
            <w:t>Конфиденциально</w:t>
          </w:r>
          <w:proofErr w:type="spellEnd"/>
          <w:r>
            <w:rPr>
              <w:b/>
            </w:rPr>
            <w:fldChar w:fldCharType="end"/>
          </w:r>
        </w:p>
      </w:tc>
    </w:tr>
    <w:tr w:rsidR="00581734">
      <w:trPr>
        <w:cantSplit/>
        <w:trHeight w:val="238"/>
      </w:trPr>
      <w:tc>
        <w:tcPr>
          <w:tcW w:w="3229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581734" w:rsidRDefault="00581734">
          <w:pPr>
            <w:snapToGrid w:val="0"/>
            <w:ind w:firstLine="3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581734" w:rsidRDefault="00581734">
          <w:pPr>
            <w:snapToGrid w:val="0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000000"/>
          </w:tcBorders>
          <w:shd w:val="clear" w:color="auto" w:fill="auto"/>
        </w:tcPr>
        <w:p w:rsidR="00581734" w:rsidRDefault="00581734">
          <w:pPr>
            <w:snapToGrid w:val="0"/>
            <w:ind w:firstLine="33"/>
            <w:jc w:val="right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Сохранено</w:t>
          </w:r>
          <w:proofErr w:type="spellEnd"/>
          <w:r>
            <w:rPr>
              <w:b/>
              <w:sz w:val="16"/>
              <w:szCs w:val="16"/>
            </w:rPr>
            <w:t>:</w:t>
          </w:r>
          <w:r>
            <w:rPr>
              <w:sz w:val="16"/>
              <w:szCs w:val="16"/>
            </w:rPr>
            <w:t xml:space="preserve"> </w:t>
          </w:r>
          <w:r w:rsidR="00E17725"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\@"DD\-MMM\-YYYY\ HH:MM" </w:instrText>
          </w:r>
          <w:r w:rsidR="00E17725">
            <w:rPr>
              <w:sz w:val="16"/>
              <w:szCs w:val="16"/>
            </w:rPr>
            <w:fldChar w:fldCharType="separate"/>
          </w:r>
          <w:r w:rsidR="008F31D0">
            <w:rPr>
              <w:noProof/>
              <w:sz w:val="16"/>
              <w:szCs w:val="16"/>
            </w:rPr>
            <w:t>02-Jun-2019 19:06</w:t>
          </w:r>
          <w:r w:rsidR="00E17725">
            <w:rPr>
              <w:sz w:val="16"/>
              <w:szCs w:val="16"/>
            </w:rPr>
            <w:fldChar w:fldCharType="end"/>
          </w:r>
        </w:p>
      </w:tc>
    </w:tr>
  </w:tbl>
  <w:p w:rsidR="00581734" w:rsidRDefault="00581734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5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176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b/>
        <w:i/>
        <w:sz w:val="18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5" w15:restartNumberingAfterBreak="0">
    <w:nsid w:val="00000010"/>
    <w:multiLevelType w:val="multilevel"/>
    <w:tmpl w:val="00000010"/>
    <w:name w:val="WW8Num18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6" w15:restartNumberingAfterBreak="0">
    <w:nsid w:val="00000011"/>
    <w:multiLevelType w:val="singleLevel"/>
    <w:tmpl w:val="00000011"/>
    <w:name w:val="WW8Num2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multilevel"/>
    <w:tmpl w:val="00000012"/>
    <w:name w:val="WW8Num21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8" w15:restartNumberingAfterBreak="0">
    <w:nsid w:val="00000013"/>
    <w:multiLevelType w:val="multilevel"/>
    <w:tmpl w:val="00000013"/>
    <w:name w:val="WW8Num22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9" w15:restartNumberingAfterBreak="0">
    <w:nsid w:val="00000014"/>
    <w:multiLevelType w:val="multilevel"/>
    <w:tmpl w:val="00000014"/>
    <w:name w:val="WW8Num23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20" w15:restartNumberingAfterBreak="0">
    <w:nsid w:val="00000015"/>
    <w:multiLevelType w:val="multilevel"/>
    <w:tmpl w:val="00000015"/>
    <w:name w:val="WW8Num24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21" w15:restartNumberingAfterBreak="0">
    <w:nsid w:val="00000016"/>
    <w:multiLevelType w:val="multilevel"/>
    <w:tmpl w:val="00000016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2" w15:restartNumberingAfterBreak="0">
    <w:nsid w:val="020349E4"/>
    <w:multiLevelType w:val="multilevel"/>
    <w:tmpl w:val="E234A2F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04112BC9"/>
    <w:multiLevelType w:val="multilevel"/>
    <w:tmpl w:val="ED1E4DE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0C721459"/>
    <w:multiLevelType w:val="multilevel"/>
    <w:tmpl w:val="9272884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5" w15:restartNumberingAfterBreak="0">
    <w:nsid w:val="0EDF4451"/>
    <w:multiLevelType w:val="multilevel"/>
    <w:tmpl w:val="3D5C7E3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19464329"/>
    <w:multiLevelType w:val="multilevel"/>
    <w:tmpl w:val="9384BF6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1AF857A5"/>
    <w:multiLevelType w:val="multilevel"/>
    <w:tmpl w:val="2D184274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decimal"/>
      <w:lvlText w:val="%1.%2.%3.%4 "/>
      <w:lvlJc w:val="left"/>
    </w:lvl>
    <w:lvl w:ilvl="4">
      <w:start w:val="1"/>
      <w:numFmt w:val="decimal"/>
      <w:lvlText w:val="%1.%2.%3.%4.%5 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1CDE31F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5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176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b/>
        <w:i/>
        <w:sz w:val="18"/>
      </w:rPr>
    </w:lvl>
  </w:abstractNum>
  <w:abstractNum w:abstractNumId="29" w15:restartNumberingAfterBreak="0">
    <w:nsid w:val="209E74ED"/>
    <w:multiLevelType w:val="multilevel"/>
    <w:tmpl w:val="E132D9E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0" w15:restartNumberingAfterBreak="0">
    <w:nsid w:val="2BB44D5F"/>
    <w:multiLevelType w:val="multilevel"/>
    <w:tmpl w:val="E258D58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1" w15:restartNumberingAfterBreak="0">
    <w:nsid w:val="344A41C7"/>
    <w:multiLevelType w:val="multilevel"/>
    <w:tmpl w:val="7FC4E8D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2" w15:restartNumberingAfterBreak="0">
    <w:nsid w:val="42E0517C"/>
    <w:multiLevelType w:val="multilevel"/>
    <w:tmpl w:val="864C819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3" w15:restartNumberingAfterBreak="0">
    <w:nsid w:val="54CE29DF"/>
    <w:multiLevelType w:val="multilevel"/>
    <w:tmpl w:val="2F4AA50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4" w15:restartNumberingAfterBreak="0">
    <w:nsid w:val="5B57524F"/>
    <w:multiLevelType w:val="multilevel"/>
    <w:tmpl w:val="B7C212C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5" w15:restartNumberingAfterBreak="0">
    <w:nsid w:val="69651288"/>
    <w:multiLevelType w:val="multilevel"/>
    <w:tmpl w:val="42EA9CE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6" w15:restartNumberingAfterBreak="0">
    <w:nsid w:val="69BF2413"/>
    <w:multiLevelType w:val="multilevel"/>
    <w:tmpl w:val="2EB6686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7" w15:restartNumberingAfterBreak="0">
    <w:nsid w:val="6A6744C5"/>
    <w:multiLevelType w:val="multilevel"/>
    <w:tmpl w:val="E05A842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8" w15:restartNumberingAfterBreak="0">
    <w:nsid w:val="6FC9358C"/>
    <w:multiLevelType w:val="multilevel"/>
    <w:tmpl w:val="E4EA96A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9" w15:restartNumberingAfterBreak="0">
    <w:nsid w:val="719F42E8"/>
    <w:multiLevelType w:val="multilevel"/>
    <w:tmpl w:val="06E839E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0" w15:restartNumberingAfterBreak="0">
    <w:nsid w:val="7A764D01"/>
    <w:multiLevelType w:val="multilevel"/>
    <w:tmpl w:val="B13E38C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7"/>
  </w:num>
  <w:num w:numId="24">
    <w:abstractNumId w:val="23"/>
  </w:num>
  <w:num w:numId="25">
    <w:abstractNumId w:val="35"/>
  </w:num>
  <w:num w:numId="26">
    <w:abstractNumId w:val="32"/>
  </w:num>
  <w:num w:numId="27">
    <w:abstractNumId w:val="38"/>
  </w:num>
  <w:num w:numId="28">
    <w:abstractNumId w:val="37"/>
  </w:num>
  <w:num w:numId="29">
    <w:abstractNumId w:val="39"/>
  </w:num>
  <w:num w:numId="30">
    <w:abstractNumId w:val="34"/>
  </w:num>
  <w:num w:numId="31">
    <w:abstractNumId w:val="29"/>
  </w:num>
  <w:num w:numId="32">
    <w:abstractNumId w:val="36"/>
  </w:num>
  <w:num w:numId="33">
    <w:abstractNumId w:val="33"/>
  </w:num>
  <w:num w:numId="34">
    <w:abstractNumId w:val="25"/>
  </w:num>
  <w:num w:numId="35">
    <w:abstractNumId w:val="31"/>
  </w:num>
  <w:num w:numId="36">
    <w:abstractNumId w:val="30"/>
  </w:num>
  <w:num w:numId="37">
    <w:abstractNumId w:val="40"/>
  </w:num>
  <w:num w:numId="38">
    <w:abstractNumId w:val="24"/>
  </w:num>
  <w:num w:numId="39">
    <w:abstractNumId w:val="26"/>
  </w:num>
  <w:num w:numId="40">
    <w:abstractNumId w:val="22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14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25"/>
    <w:rsid w:val="0009526D"/>
    <w:rsid w:val="000D7109"/>
    <w:rsid w:val="00150541"/>
    <w:rsid w:val="00167300"/>
    <w:rsid w:val="00176EB0"/>
    <w:rsid w:val="001A177C"/>
    <w:rsid w:val="001D2A54"/>
    <w:rsid w:val="00202C0D"/>
    <w:rsid w:val="00237B46"/>
    <w:rsid w:val="002726FE"/>
    <w:rsid w:val="00291B26"/>
    <w:rsid w:val="0029586B"/>
    <w:rsid w:val="002A7468"/>
    <w:rsid w:val="002C0B67"/>
    <w:rsid w:val="00331D78"/>
    <w:rsid w:val="00420AD6"/>
    <w:rsid w:val="00433DE2"/>
    <w:rsid w:val="004B5EE1"/>
    <w:rsid w:val="004B7DDB"/>
    <w:rsid w:val="004E15B6"/>
    <w:rsid w:val="004F7600"/>
    <w:rsid w:val="00581734"/>
    <w:rsid w:val="005A1AA7"/>
    <w:rsid w:val="005C0763"/>
    <w:rsid w:val="005D0B09"/>
    <w:rsid w:val="005D2CDB"/>
    <w:rsid w:val="006619E1"/>
    <w:rsid w:val="006828EC"/>
    <w:rsid w:val="006E00D8"/>
    <w:rsid w:val="00742FA2"/>
    <w:rsid w:val="00766578"/>
    <w:rsid w:val="00782CD0"/>
    <w:rsid w:val="00794AB2"/>
    <w:rsid w:val="007E4F45"/>
    <w:rsid w:val="008069F9"/>
    <w:rsid w:val="00871C0D"/>
    <w:rsid w:val="00896844"/>
    <w:rsid w:val="008A7111"/>
    <w:rsid w:val="008C15E9"/>
    <w:rsid w:val="008C7A96"/>
    <w:rsid w:val="008F31D0"/>
    <w:rsid w:val="008F373E"/>
    <w:rsid w:val="009254E4"/>
    <w:rsid w:val="00985BB7"/>
    <w:rsid w:val="009860E0"/>
    <w:rsid w:val="009A1DBE"/>
    <w:rsid w:val="00A217AE"/>
    <w:rsid w:val="00AF38D4"/>
    <w:rsid w:val="00B24625"/>
    <w:rsid w:val="00B624B7"/>
    <w:rsid w:val="00C86E53"/>
    <w:rsid w:val="00CD7215"/>
    <w:rsid w:val="00CF7C0E"/>
    <w:rsid w:val="00D31F6C"/>
    <w:rsid w:val="00D704BF"/>
    <w:rsid w:val="00D82EA4"/>
    <w:rsid w:val="00DB3F94"/>
    <w:rsid w:val="00DC2C9B"/>
    <w:rsid w:val="00DD1044"/>
    <w:rsid w:val="00E0590F"/>
    <w:rsid w:val="00E17725"/>
    <w:rsid w:val="00E40B2A"/>
    <w:rsid w:val="00E55499"/>
    <w:rsid w:val="00E71E86"/>
    <w:rsid w:val="00E87EE6"/>
    <w:rsid w:val="00E93943"/>
    <w:rsid w:val="00EB18FD"/>
    <w:rsid w:val="00F3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0A66B7"/>
  <w15:docId w15:val="{2AF6BED1-0B09-4D91-9AFB-006D9F73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3E"/>
    <w:pPr>
      <w:widowControl w:val="0"/>
      <w:suppressAutoHyphens/>
      <w:spacing w:line="240" w:lineRule="atLeast"/>
      <w:ind w:firstLine="720"/>
      <w:jc w:val="both"/>
    </w:pPr>
    <w:rPr>
      <w:lang w:val="en-US" w:eastAsia="zh-CN"/>
    </w:rPr>
  </w:style>
  <w:style w:type="paragraph" w:styleId="1">
    <w:name w:val="heading 1"/>
    <w:basedOn w:val="a"/>
    <w:next w:val="a0"/>
    <w:qFormat/>
    <w:rsid w:val="008F373E"/>
    <w:pPr>
      <w:keepNext/>
      <w:tabs>
        <w:tab w:val="num" w:pos="0"/>
      </w:tabs>
      <w:spacing w:before="24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0"/>
    <w:qFormat/>
    <w:rsid w:val="008F373E"/>
    <w:pPr>
      <w:numPr>
        <w:ilvl w:val="1"/>
      </w:numPr>
      <w:tabs>
        <w:tab w:val="num" w:pos="0"/>
      </w:tabs>
      <w:ind w:left="720" w:hanging="720"/>
      <w:outlineLvl w:val="1"/>
    </w:pPr>
    <w:rPr>
      <w:sz w:val="20"/>
    </w:rPr>
  </w:style>
  <w:style w:type="paragraph" w:styleId="3">
    <w:name w:val="heading 3"/>
    <w:basedOn w:val="1"/>
    <w:next w:val="a0"/>
    <w:qFormat/>
    <w:rsid w:val="008F373E"/>
    <w:pPr>
      <w:numPr>
        <w:ilvl w:val="2"/>
      </w:numPr>
      <w:tabs>
        <w:tab w:val="num" w:pos="0"/>
      </w:tabs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rsid w:val="008F373E"/>
    <w:pPr>
      <w:numPr>
        <w:ilvl w:val="3"/>
      </w:numPr>
      <w:tabs>
        <w:tab w:val="num" w:pos="0"/>
      </w:tabs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0"/>
    <w:qFormat/>
    <w:rsid w:val="008F373E"/>
    <w:pPr>
      <w:tabs>
        <w:tab w:val="num" w:pos="0"/>
      </w:tabs>
      <w:spacing w:before="240" w:after="60"/>
      <w:ind w:left="4176" w:hanging="720"/>
      <w:outlineLvl w:val="4"/>
    </w:pPr>
    <w:rPr>
      <w:sz w:val="22"/>
    </w:rPr>
  </w:style>
  <w:style w:type="paragraph" w:styleId="6">
    <w:name w:val="heading 6"/>
    <w:basedOn w:val="a"/>
    <w:next w:val="a0"/>
    <w:qFormat/>
    <w:rsid w:val="008F373E"/>
    <w:pPr>
      <w:tabs>
        <w:tab w:val="num" w:pos="0"/>
      </w:tabs>
      <w:spacing w:before="240" w:after="60"/>
      <w:ind w:left="4320" w:hanging="720"/>
      <w:outlineLvl w:val="5"/>
    </w:pPr>
    <w:rPr>
      <w:i/>
      <w:sz w:val="22"/>
    </w:rPr>
  </w:style>
  <w:style w:type="paragraph" w:styleId="7">
    <w:name w:val="heading 7"/>
    <w:basedOn w:val="a"/>
    <w:next w:val="a0"/>
    <w:qFormat/>
    <w:rsid w:val="008F373E"/>
    <w:pPr>
      <w:tabs>
        <w:tab w:val="num" w:pos="0"/>
      </w:tabs>
      <w:spacing w:before="240" w:after="60"/>
      <w:ind w:left="5040" w:hanging="720"/>
      <w:outlineLvl w:val="6"/>
    </w:pPr>
  </w:style>
  <w:style w:type="paragraph" w:styleId="8">
    <w:name w:val="heading 8"/>
    <w:basedOn w:val="a"/>
    <w:next w:val="a0"/>
    <w:qFormat/>
    <w:rsid w:val="008F373E"/>
    <w:pPr>
      <w:tabs>
        <w:tab w:val="num" w:pos="0"/>
      </w:tabs>
      <w:spacing w:before="240" w:after="60"/>
      <w:ind w:left="5760" w:hanging="720"/>
      <w:outlineLvl w:val="7"/>
    </w:pPr>
    <w:rPr>
      <w:i/>
    </w:rPr>
  </w:style>
  <w:style w:type="paragraph" w:styleId="9">
    <w:name w:val="heading 9"/>
    <w:basedOn w:val="a"/>
    <w:next w:val="a0"/>
    <w:qFormat/>
    <w:rsid w:val="008F373E"/>
    <w:pPr>
      <w:tabs>
        <w:tab w:val="num" w:pos="0"/>
      </w:tabs>
      <w:spacing w:before="240" w:after="60"/>
      <w:ind w:left="6480" w:hanging="72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5z0">
    <w:name w:val="WW8Num5z0"/>
    <w:rsid w:val="008F373E"/>
    <w:rPr>
      <w:rFonts w:ascii="Symbol" w:hAnsi="Symbol" w:cs="Symbol"/>
    </w:rPr>
  </w:style>
  <w:style w:type="character" w:customStyle="1" w:styleId="WW8Num6z0">
    <w:name w:val="WW8Num6z0"/>
    <w:rsid w:val="008F373E"/>
    <w:rPr>
      <w:rFonts w:ascii="Symbol" w:hAnsi="Symbol" w:cs="Symbol"/>
    </w:rPr>
  </w:style>
  <w:style w:type="character" w:customStyle="1" w:styleId="WW8Num8z8">
    <w:name w:val="WW8Num8z8"/>
    <w:rsid w:val="008F373E"/>
    <w:rPr>
      <w:b/>
      <w:i/>
      <w:sz w:val="18"/>
    </w:rPr>
  </w:style>
  <w:style w:type="character" w:customStyle="1" w:styleId="WW8Num9z0">
    <w:name w:val="WW8Num9z0"/>
    <w:rsid w:val="008F373E"/>
    <w:rPr>
      <w:rFonts w:ascii="Courier New" w:hAnsi="Courier New" w:cs="Courier New"/>
    </w:rPr>
  </w:style>
  <w:style w:type="character" w:customStyle="1" w:styleId="WW8Num9z1">
    <w:name w:val="WW8Num9z1"/>
    <w:rsid w:val="008F373E"/>
    <w:rPr>
      <w:rFonts w:ascii="Wingdings 2" w:hAnsi="Wingdings 2" w:cs="OpenSymbol"/>
    </w:rPr>
  </w:style>
  <w:style w:type="character" w:customStyle="1" w:styleId="WW8Num10z0">
    <w:name w:val="WW8Num10z0"/>
    <w:rsid w:val="008F373E"/>
    <w:rPr>
      <w:rFonts w:ascii="Courier New" w:hAnsi="Courier New" w:cs="Courier New"/>
    </w:rPr>
  </w:style>
  <w:style w:type="character" w:customStyle="1" w:styleId="WW8Num10z1">
    <w:name w:val="WW8Num10z1"/>
    <w:rsid w:val="008F373E"/>
    <w:rPr>
      <w:rFonts w:ascii="Wingdings 2" w:hAnsi="Wingdings 2" w:cs="OpenSymbol"/>
    </w:rPr>
  </w:style>
  <w:style w:type="character" w:customStyle="1" w:styleId="WW8Num11z0">
    <w:name w:val="WW8Num11z0"/>
    <w:rsid w:val="008F373E"/>
    <w:rPr>
      <w:rFonts w:ascii="Courier New" w:hAnsi="Courier New" w:cs="Courier New"/>
    </w:rPr>
  </w:style>
  <w:style w:type="character" w:customStyle="1" w:styleId="WW8Num11z1">
    <w:name w:val="WW8Num11z1"/>
    <w:rsid w:val="008F373E"/>
    <w:rPr>
      <w:rFonts w:ascii="Wingdings 2" w:hAnsi="Wingdings 2" w:cs="OpenSymbol"/>
    </w:rPr>
  </w:style>
  <w:style w:type="character" w:customStyle="1" w:styleId="WW8Num12z0">
    <w:name w:val="WW8Num12z0"/>
    <w:rsid w:val="008F373E"/>
    <w:rPr>
      <w:rFonts w:ascii="Courier New" w:hAnsi="Courier New" w:cs="Courier New"/>
    </w:rPr>
  </w:style>
  <w:style w:type="character" w:customStyle="1" w:styleId="WW8Num12z1">
    <w:name w:val="WW8Num12z1"/>
    <w:rsid w:val="008F373E"/>
    <w:rPr>
      <w:rFonts w:ascii="Wingdings 2" w:hAnsi="Wingdings 2" w:cs="OpenSymbol"/>
    </w:rPr>
  </w:style>
  <w:style w:type="character" w:customStyle="1" w:styleId="WW8Num13z0">
    <w:name w:val="WW8Num13z0"/>
    <w:rsid w:val="008F373E"/>
    <w:rPr>
      <w:rFonts w:ascii="Symbol" w:hAnsi="Symbol" w:cs="Symbol"/>
    </w:rPr>
  </w:style>
  <w:style w:type="character" w:customStyle="1" w:styleId="WW8Num13z1">
    <w:name w:val="WW8Num13z1"/>
    <w:rsid w:val="008F373E"/>
    <w:rPr>
      <w:rFonts w:ascii="Courier New" w:hAnsi="Courier New" w:cs="Courier New"/>
    </w:rPr>
  </w:style>
  <w:style w:type="character" w:customStyle="1" w:styleId="WW8Num13z2">
    <w:name w:val="WW8Num13z2"/>
    <w:rsid w:val="008F373E"/>
    <w:rPr>
      <w:rFonts w:ascii="Wingdings" w:hAnsi="Wingdings" w:cs="Wingdings"/>
    </w:rPr>
  </w:style>
  <w:style w:type="character" w:customStyle="1" w:styleId="WW8Num14z0">
    <w:name w:val="WW8Num14z0"/>
    <w:rsid w:val="008F373E"/>
    <w:rPr>
      <w:rFonts w:ascii="Courier New" w:hAnsi="Courier New" w:cs="Courier New"/>
    </w:rPr>
  </w:style>
  <w:style w:type="character" w:customStyle="1" w:styleId="WW8Num14z1">
    <w:name w:val="WW8Num14z1"/>
    <w:rsid w:val="008F373E"/>
    <w:rPr>
      <w:rFonts w:ascii="Wingdings 2" w:hAnsi="Wingdings 2" w:cs="OpenSymbol"/>
    </w:rPr>
  </w:style>
  <w:style w:type="character" w:customStyle="1" w:styleId="WW8Num16z0">
    <w:name w:val="WW8Num16z0"/>
    <w:rsid w:val="008F373E"/>
    <w:rPr>
      <w:rFonts w:ascii="Symbol" w:hAnsi="Symbol" w:cs="Symbol"/>
    </w:rPr>
  </w:style>
  <w:style w:type="character" w:customStyle="1" w:styleId="WW8Num16z1">
    <w:name w:val="WW8Num16z1"/>
    <w:rsid w:val="008F373E"/>
    <w:rPr>
      <w:rFonts w:ascii="Courier New" w:hAnsi="Courier New" w:cs="Courier New"/>
    </w:rPr>
  </w:style>
  <w:style w:type="character" w:customStyle="1" w:styleId="WW8Num16z2">
    <w:name w:val="WW8Num16z2"/>
    <w:rsid w:val="008F373E"/>
    <w:rPr>
      <w:rFonts w:ascii="Wingdings" w:hAnsi="Wingdings" w:cs="Wingdings"/>
    </w:rPr>
  </w:style>
  <w:style w:type="character" w:customStyle="1" w:styleId="WW8Num18z0">
    <w:name w:val="WW8Num18z0"/>
    <w:rsid w:val="008F373E"/>
    <w:rPr>
      <w:rFonts w:ascii="Courier New" w:hAnsi="Courier New" w:cs="Courier New"/>
    </w:rPr>
  </w:style>
  <w:style w:type="character" w:customStyle="1" w:styleId="WW8Num18z1">
    <w:name w:val="WW8Num18z1"/>
    <w:rsid w:val="008F373E"/>
    <w:rPr>
      <w:rFonts w:ascii="Wingdings 2" w:hAnsi="Wingdings 2" w:cs="OpenSymbol"/>
    </w:rPr>
  </w:style>
  <w:style w:type="character" w:customStyle="1" w:styleId="WW8Num20z0">
    <w:name w:val="WW8Num20z0"/>
    <w:rsid w:val="008F373E"/>
    <w:rPr>
      <w:rFonts w:ascii="Symbol" w:hAnsi="Symbol" w:cs="Symbol"/>
    </w:rPr>
  </w:style>
  <w:style w:type="character" w:customStyle="1" w:styleId="WW8Num20z1">
    <w:name w:val="WW8Num20z1"/>
    <w:rsid w:val="008F373E"/>
    <w:rPr>
      <w:rFonts w:ascii="Courier New" w:hAnsi="Courier New" w:cs="Courier New"/>
    </w:rPr>
  </w:style>
  <w:style w:type="character" w:customStyle="1" w:styleId="WW8Num20z2">
    <w:name w:val="WW8Num20z2"/>
    <w:rsid w:val="008F373E"/>
    <w:rPr>
      <w:rFonts w:ascii="Wingdings" w:hAnsi="Wingdings" w:cs="Wingdings"/>
    </w:rPr>
  </w:style>
  <w:style w:type="character" w:customStyle="1" w:styleId="WW8Num21z0">
    <w:name w:val="WW8Num21z0"/>
    <w:rsid w:val="008F373E"/>
    <w:rPr>
      <w:rFonts w:ascii="Courier New" w:hAnsi="Courier New" w:cs="Courier New"/>
    </w:rPr>
  </w:style>
  <w:style w:type="character" w:customStyle="1" w:styleId="WW8Num21z1">
    <w:name w:val="WW8Num21z1"/>
    <w:rsid w:val="008F373E"/>
    <w:rPr>
      <w:rFonts w:ascii="Wingdings 2" w:hAnsi="Wingdings 2" w:cs="OpenSymbol"/>
    </w:rPr>
  </w:style>
  <w:style w:type="character" w:customStyle="1" w:styleId="WW8Num22z0">
    <w:name w:val="WW8Num22z0"/>
    <w:rsid w:val="008F373E"/>
    <w:rPr>
      <w:rFonts w:ascii="Courier New" w:hAnsi="Courier New" w:cs="Courier New"/>
    </w:rPr>
  </w:style>
  <w:style w:type="character" w:customStyle="1" w:styleId="WW8Num22z1">
    <w:name w:val="WW8Num22z1"/>
    <w:rsid w:val="008F373E"/>
    <w:rPr>
      <w:rFonts w:ascii="Wingdings 2" w:hAnsi="Wingdings 2" w:cs="OpenSymbol"/>
    </w:rPr>
  </w:style>
  <w:style w:type="character" w:customStyle="1" w:styleId="WW8Num23z0">
    <w:name w:val="WW8Num23z0"/>
    <w:rsid w:val="008F373E"/>
    <w:rPr>
      <w:rFonts w:ascii="Courier New" w:hAnsi="Courier New" w:cs="Courier New"/>
    </w:rPr>
  </w:style>
  <w:style w:type="character" w:customStyle="1" w:styleId="WW8Num23z1">
    <w:name w:val="WW8Num23z1"/>
    <w:rsid w:val="008F373E"/>
    <w:rPr>
      <w:rFonts w:ascii="Wingdings 2" w:hAnsi="Wingdings 2" w:cs="OpenSymbol"/>
    </w:rPr>
  </w:style>
  <w:style w:type="character" w:customStyle="1" w:styleId="WW8Num24z0">
    <w:name w:val="WW8Num24z0"/>
    <w:rsid w:val="008F373E"/>
    <w:rPr>
      <w:rFonts w:ascii="Courier New" w:hAnsi="Courier New" w:cs="Courier New"/>
    </w:rPr>
  </w:style>
  <w:style w:type="character" w:customStyle="1" w:styleId="WW8Num24z1">
    <w:name w:val="WW8Num24z1"/>
    <w:rsid w:val="008F373E"/>
    <w:rPr>
      <w:rFonts w:ascii="Wingdings 2" w:hAnsi="Wingdings 2" w:cs="OpenSymbol"/>
    </w:rPr>
  </w:style>
  <w:style w:type="character" w:customStyle="1" w:styleId="WW8Num25z0">
    <w:name w:val="WW8Num25z0"/>
    <w:rsid w:val="008F373E"/>
    <w:rPr>
      <w:rFonts w:ascii="Symbol" w:hAnsi="Symbol" w:cs="Symbol"/>
      <w:sz w:val="20"/>
    </w:rPr>
  </w:style>
  <w:style w:type="character" w:customStyle="1" w:styleId="WW8Num25z1">
    <w:name w:val="WW8Num25z1"/>
    <w:rsid w:val="008F373E"/>
    <w:rPr>
      <w:rFonts w:ascii="Courier New" w:hAnsi="Courier New" w:cs="Courier New"/>
      <w:sz w:val="20"/>
    </w:rPr>
  </w:style>
  <w:style w:type="character" w:customStyle="1" w:styleId="WW8Num25z2">
    <w:name w:val="WW8Num25z2"/>
    <w:rsid w:val="008F373E"/>
    <w:rPr>
      <w:rFonts w:ascii="Wingdings" w:hAnsi="Wingdings" w:cs="Wingdings"/>
      <w:sz w:val="20"/>
    </w:rPr>
  </w:style>
  <w:style w:type="character" w:customStyle="1" w:styleId="10">
    <w:name w:val="Основной шрифт абзаца1"/>
    <w:rsid w:val="008F373E"/>
  </w:style>
  <w:style w:type="character" w:customStyle="1" w:styleId="a4">
    <w:name w:val="Основной текст Знак"/>
    <w:rsid w:val="008F373E"/>
    <w:rPr>
      <w:lang w:val="en-US"/>
    </w:rPr>
  </w:style>
  <w:style w:type="character" w:customStyle="1" w:styleId="HTML">
    <w:name w:val="Адрес HTML Знак"/>
    <w:rsid w:val="008F373E"/>
    <w:rPr>
      <w:i/>
      <w:iCs/>
      <w:lang w:val="en-US"/>
    </w:rPr>
  </w:style>
  <w:style w:type="character" w:styleId="HTML0">
    <w:name w:val="HTML Acronym"/>
    <w:rsid w:val="008F373E"/>
  </w:style>
  <w:style w:type="character" w:customStyle="1" w:styleId="a5">
    <w:name w:val="Верхний колонтитул Знак"/>
    <w:rsid w:val="008F373E"/>
    <w:rPr>
      <w:lang w:val="en-US"/>
    </w:rPr>
  </w:style>
  <w:style w:type="character" w:styleId="a6">
    <w:name w:val="Emphasis"/>
    <w:qFormat/>
    <w:rsid w:val="008F373E"/>
    <w:rPr>
      <w:i/>
      <w:iCs/>
    </w:rPr>
  </w:style>
  <w:style w:type="character" w:styleId="a7">
    <w:name w:val="Hyperlink"/>
    <w:rsid w:val="008F373E"/>
    <w:rPr>
      <w:color w:val="0000FF"/>
      <w:u w:val="single"/>
    </w:rPr>
  </w:style>
  <w:style w:type="character" w:customStyle="1" w:styleId="a8">
    <w:name w:val="Дата Знак"/>
    <w:rsid w:val="008F373E"/>
    <w:rPr>
      <w:lang w:val="en-US"/>
    </w:rPr>
  </w:style>
  <w:style w:type="character" w:customStyle="1" w:styleId="a9">
    <w:name w:val="Заголовок записки Знак"/>
    <w:rsid w:val="008F373E"/>
    <w:rPr>
      <w:lang w:val="en-US"/>
    </w:rPr>
  </w:style>
  <w:style w:type="character" w:customStyle="1" w:styleId="aa">
    <w:name w:val="Символ сноски"/>
    <w:rsid w:val="008F373E"/>
    <w:rPr>
      <w:sz w:val="20"/>
      <w:vertAlign w:val="superscript"/>
    </w:rPr>
  </w:style>
  <w:style w:type="character" w:styleId="HTML1">
    <w:name w:val="HTML Keyboard"/>
    <w:rsid w:val="008F373E"/>
    <w:rPr>
      <w:rFonts w:ascii="Courier New" w:hAnsi="Courier New" w:cs="Courier New"/>
      <w:sz w:val="20"/>
      <w:szCs w:val="20"/>
    </w:rPr>
  </w:style>
  <w:style w:type="character" w:styleId="HTML2">
    <w:name w:val="HTML Code"/>
    <w:rsid w:val="008F373E"/>
    <w:rPr>
      <w:rFonts w:ascii="Courier New" w:hAnsi="Courier New" w:cs="Courier New"/>
      <w:sz w:val="20"/>
      <w:szCs w:val="20"/>
    </w:rPr>
  </w:style>
  <w:style w:type="character" w:customStyle="1" w:styleId="ab">
    <w:name w:val="Название Знак"/>
    <w:rsid w:val="008F373E"/>
    <w:rPr>
      <w:rFonts w:ascii="Helvetica" w:hAnsi="Helvetica" w:cs="Helvetica"/>
      <w:b/>
      <w:sz w:val="36"/>
      <w:lang w:val="en-US"/>
    </w:rPr>
  </w:style>
  <w:style w:type="character" w:customStyle="1" w:styleId="ac">
    <w:name w:val="Нижний колонтитул Знак"/>
    <w:rsid w:val="008F373E"/>
    <w:rPr>
      <w:lang w:val="en-US"/>
    </w:rPr>
  </w:style>
  <w:style w:type="character" w:styleId="ad">
    <w:name w:val="page number"/>
    <w:rsid w:val="008F373E"/>
  </w:style>
  <w:style w:type="character" w:styleId="HTML3">
    <w:name w:val="HTML Definition"/>
    <w:rsid w:val="008F373E"/>
    <w:rPr>
      <w:i/>
      <w:iCs/>
    </w:rPr>
  </w:style>
  <w:style w:type="character" w:styleId="HTML4">
    <w:name w:val="HTML Variable"/>
    <w:rsid w:val="008F373E"/>
    <w:rPr>
      <w:i/>
      <w:iCs/>
    </w:rPr>
  </w:style>
  <w:style w:type="character" w:styleId="HTML5">
    <w:name w:val="HTML Typewriter"/>
    <w:rsid w:val="008F373E"/>
    <w:rPr>
      <w:rFonts w:ascii="Courier New" w:hAnsi="Courier New" w:cs="Courier New"/>
      <w:sz w:val="20"/>
      <w:szCs w:val="20"/>
    </w:rPr>
  </w:style>
  <w:style w:type="character" w:customStyle="1" w:styleId="ae">
    <w:name w:val="Подзаголовок Знак"/>
    <w:rsid w:val="008F373E"/>
    <w:rPr>
      <w:rFonts w:ascii="Arial" w:hAnsi="Arial" w:cs="Arial"/>
      <w:sz w:val="24"/>
      <w:szCs w:val="24"/>
      <w:lang w:val="en-US"/>
    </w:rPr>
  </w:style>
  <w:style w:type="character" w:customStyle="1" w:styleId="af">
    <w:name w:val="Подпись Знак"/>
    <w:rsid w:val="008F373E"/>
    <w:rPr>
      <w:lang w:val="en-US"/>
    </w:rPr>
  </w:style>
  <w:style w:type="character" w:customStyle="1" w:styleId="af0">
    <w:name w:val="Приветствие Знак"/>
    <w:rsid w:val="008F373E"/>
    <w:rPr>
      <w:lang w:val="en-US"/>
    </w:rPr>
  </w:style>
  <w:style w:type="character" w:styleId="af1">
    <w:name w:val="FollowedHyperlink"/>
    <w:rsid w:val="008F373E"/>
    <w:rPr>
      <w:color w:val="800080"/>
      <w:u w:val="single"/>
    </w:rPr>
  </w:style>
  <w:style w:type="character" w:customStyle="1" w:styleId="af2">
    <w:name w:val="Прощание Знак"/>
    <w:rsid w:val="008F373E"/>
    <w:rPr>
      <w:lang w:val="en-US"/>
    </w:rPr>
  </w:style>
  <w:style w:type="character" w:customStyle="1" w:styleId="HTML6">
    <w:name w:val="Стандартный HTML Знак"/>
    <w:rsid w:val="008F373E"/>
    <w:rPr>
      <w:rFonts w:ascii="Courier New" w:hAnsi="Courier New" w:cs="Courier New"/>
      <w:lang w:val="en-US"/>
    </w:rPr>
  </w:style>
  <w:style w:type="character" w:styleId="af3">
    <w:name w:val="Strong"/>
    <w:qFormat/>
    <w:rsid w:val="008F373E"/>
    <w:rPr>
      <w:b/>
      <w:bCs w:val="0"/>
    </w:rPr>
  </w:style>
  <w:style w:type="character" w:customStyle="1" w:styleId="af4">
    <w:name w:val="Схема документа Знак"/>
    <w:rsid w:val="008F373E"/>
    <w:rPr>
      <w:rFonts w:ascii="Tahoma" w:hAnsi="Tahoma" w:cs="Tahoma"/>
      <w:shd w:val="clear" w:color="auto" w:fill="000080"/>
      <w:lang w:val="en-US"/>
    </w:rPr>
  </w:style>
  <w:style w:type="character" w:customStyle="1" w:styleId="af5">
    <w:name w:val="Текст Знак"/>
    <w:rsid w:val="008F373E"/>
    <w:rPr>
      <w:rFonts w:ascii="Courier" w:hAnsi="Courier" w:cs="Courier New"/>
      <w:lang w:val="en-US"/>
    </w:rPr>
  </w:style>
  <w:style w:type="character" w:customStyle="1" w:styleId="af6">
    <w:name w:val="Текст выноски Знак"/>
    <w:rsid w:val="008F373E"/>
    <w:rPr>
      <w:rFonts w:ascii="Tahoma" w:hAnsi="Tahoma" w:cs="Tahoma"/>
      <w:sz w:val="16"/>
      <w:szCs w:val="16"/>
      <w:lang w:val="en-US"/>
    </w:rPr>
  </w:style>
  <w:style w:type="character" w:customStyle="1" w:styleId="af7">
    <w:name w:val="Текст сноски Знак"/>
    <w:rsid w:val="008F373E"/>
    <w:rPr>
      <w:rFonts w:ascii="Helvetica" w:hAnsi="Helvetica" w:cs="Helvetica"/>
      <w:sz w:val="16"/>
      <w:lang w:val="en-US"/>
    </w:rPr>
  </w:style>
  <w:style w:type="character" w:styleId="HTML7">
    <w:name w:val="HTML Cite"/>
    <w:rsid w:val="008F373E"/>
    <w:rPr>
      <w:i/>
      <w:iCs/>
    </w:rPr>
  </w:style>
  <w:style w:type="character" w:customStyle="1" w:styleId="af8">
    <w:name w:val="Шапка Знак"/>
    <w:rsid w:val="008F373E"/>
    <w:rPr>
      <w:rFonts w:ascii="Arial" w:hAnsi="Arial" w:cs="Arial"/>
      <w:sz w:val="24"/>
      <w:szCs w:val="24"/>
      <w:shd w:val="clear" w:color="auto" w:fill="CCCCCC"/>
      <w:lang w:val="en-US"/>
    </w:rPr>
  </w:style>
  <w:style w:type="character" w:customStyle="1" w:styleId="af9">
    <w:name w:val="Электронная подпись Знак"/>
    <w:rsid w:val="008F373E"/>
    <w:rPr>
      <w:lang w:val="en-US"/>
    </w:rPr>
  </w:style>
  <w:style w:type="paragraph" w:customStyle="1" w:styleId="11">
    <w:name w:val="Заголовок1"/>
    <w:basedOn w:val="a"/>
    <w:next w:val="a0"/>
    <w:rsid w:val="008F373E"/>
    <w:pPr>
      <w:spacing w:line="240" w:lineRule="auto"/>
      <w:jc w:val="center"/>
    </w:pPr>
    <w:rPr>
      <w:rFonts w:ascii="Helvetica" w:hAnsi="Helvetica" w:cs="Helvetica"/>
      <w:b/>
      <w:sz w:val="36"/>
    </w:rPr>
  </w:style>
  <w:style w:type="paragraph" w:styleId="a0">
    <w:name w:val="Body Text"/>
    <w:basedOn w:val="a"/>
    <w:rsid w:val="008F373E"/>
    <w:pPr>
      <w:keepLines/>
      <w:spacing w:after="120"/>
    </w:pPr>
  </w:style>
  <w:style w:type="paragraph" w:styleId="afa">
    <w:name w:val="List"/>
    <w:basedOn w:val="a"/>
    <w:rsid w:val="008F373E"/>
    <w:pPr>
      <w:ind w:left="567"/>
    </w:pPr>
  </w:style>
  <w:style w:type="paragraph" w:styleId="afb">
    <w:name w:val="caption"/>
    <w:basedOn w:val="a"/>
    <w:qFormat/>
    <w:rsid w:val="008F373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rsid w:val="008F373E"/>
    <w:pPr>
      <w:suppressLineNumbers/>
    </w:pPr>
    <w:rPr>
      <w:rFonts w:cs="Lohit Hindi"/>
    </w:rPr>
  </w:style>
  <w:style w:type="paragraph" w:customStyle="1" w:styleId="Captionstyle">
    <w:name w:val="Caption_style"/>
    <w:basedOn w:val="a0"/>
    <w:rsid w:val="008F373E"/>
    <w:pPr>
      <w:jc w:val="center"/>
    </w:pPr>
    <w:rPr>
      <w:sz w:val="16"/>
    </w:rPr>
  </w:style>
  <w:style w:type="paragraph" w:customStyle="1" w:styleId="CodeText">
    <w:name w:val="Code Text"/>
    <w:basedOn w:val="a"/>
    <w:rsid w:val="008F373E"/>
    <w:pPr>
      <w:spacing w:line="180" w:lineRule="atLeast"/>
      <w:ind w:left="567" w:right="432"/>
    </w:pPr>
    <w:rPr>
      <w:rFonts w:ascii="Courier New" w:hAnsi="Courier New" w:cs="Courier New"/>
      <w:sz w:val="16"/>
      <w:lang w:val="ru-RU" w:eastAsia="ru-RU"/>
    </w:rPr>
  </w:style>
  <w:style w:type="paragraph" w:customStyle="1" w:styleId="CompanyName">
    <w:name w:val="Company Name"/>
    <w:basedOn w:val="a"/>
    <w:rsid w:val="008F373E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 w:cs="Arial Black"/>
      <w:spacing w:val="-25"/>
      <w:kern w:val="1"/>
      <w:sz w:val="32"/>
    </w:rPr>
  </w:style>
  <w:style w:type="paragraph" w:customStyle="1" w:styleId="InfoBlue">
    <w:name w:val="InfoBlue"/>
    <w:basedOn w:val="a"/>
    <w:next w:val="a0"/>
    <w:rsid w:val="008F373E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customStyle="1" w:styleId="Note">
    <w:name w:val="Note"/>
    <w:basedOn w:val="a"/>
    <w:rsid w:val="008F373E"/>
    <w:rPr>
      <w:b/>
    </w:rPr>
  </w:style>
  <w:style w:type="paragraph" w:customStyle="1" w:styleId="TitleSubject">
    <w:name w:val="Title Subject"/>
    <w:basedOn w:val="a"/>
    <w:next w:val="a"/>
    <w:rsid w:val="008F373E"/>
    <w:pPr>
      <w:keepNext/>
      <w:keepLines/>
      <w:pBdr>
        <w:bottom w:val="single" w:sz="24" w:space="1" w:color="000000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 w:cs="Arial Black"/>
      <w:b/>
      <w:kern w:val="1"/>
      <w:sz w:val="44"/>
    </w:rPr>
  </w:style>
  <w:style w:type="paragraph" w:customStyle="1" w:styleId="SubtitleCover">
    <w:name w:val="Subtitle Cover"/>
    <w:basedOn w:val="TitleSubject"/>
    <w:next w:val="a0"/>
    <w:rsid w:val="008F373E"/>
    <w:pPr>
      <w:pBdr>
        <w:top w:val="single" w:sz="6" w:space="24" w:color="000000"/>
      </w:pBdr>
      <w:tabs>
        <w:tab w:val="clear" w:pos="0"/>
      </w:tabs>
      <w:spacing w:line="480" w:lineRule="atLeast"/>
      <w:ind w:right="0"/>
    </w:pPr>
    <w:rPr>
      <w:rFonts w:ascii="Arial" w:hAnsi="Arial" w:cs="Arial"/>
      <w:b w:val="0"/>
      <w:spacing w:val="-30"/>
      <w:sz w:val="48"/>
    </w:rPr>
  </w:style>
  <w:style w:type="paragraph" w:customStyle="1" w:styleId="TableText">
    <w:name w:val="Table_Text"/>
    <w:basedOn w:val="a"/>
    <w:rsid w:val="008F373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ind w:firstLine="0"/>
    </w:pPr>
    <w:rPr>
      <w:rFonts w:ascii="Arial" w:hAnsi="Arial" w:cs="Arial"/>
      <w:sz w:val="18"/>
      <w:lang w:val="en-GB"/>
    </w:rPr>
  </w:style>
  <w:style w:type="paragraph" w:customStyle="1" w:styleId="TableHeading">
    <w:name w:val="Table_Heading"/>
    <w:basedOn w:val="TableText"/>
    <w:rsid w:val="008F373E"/>
    <w:pPr>
      <w:spacing w:after="80"/>
      <w:jc w:val="center"/>
    </w:pPr>
    <w:rPr>
      <w:b/>
      <w:bCs/>
      <w:sz w:val="16"/>
      <w:szCs w:val="16"/>
    </w:rPr>
  </w:style>
  <w:style w:type="paragraph" w:styleId="afc">
    <w:name w:val="List Paragraph"/>
    <w:basedOn w:val="a"/>
    <w:qFormat/>
    <w:rsid w:val="008F373E"/>
    <w:pPr>
      <w:ind w:left="720"/>
    </w:pPr>
  </w:style>
  <w:style w:type="paragraph" w:styleId="HTML8">
    <w:name w:val="HTML Address"/>
    <w:basedOn w:val="a"/>
    <w:rsid w:val="008F373E"/>
    <w:rPr>
      <w:i/>
      <w:iCs/>
    </w:rPr>
  </w:style>
  <w:style w:type="paragraph" w:styleId="afd">
    <w:name w:val="envelope address"/>
    <w:basedOn w:val="a"/>
    <w:rsid w:val="008F373E"/>
    <w:pPr>
      <w:ind w:left="2880"/>
    </w:pPr>
    <w:rPr>
      <w:rFonts w:ascii="Arial" w:hAnsi="Arial" w:cs="Arial"/>
      <w:sz w:val="24"/>
      <w:szCs w:val="24"/>
    </w:rPr>
  </w:style>
  <w:style w:type="paragraph" w:styleId="afe">
    <w:name w:val="header"/>
    <w:basedOn w:val="a"/>
    <w:rsid w:val="008F373E"/>
    <w:pPr>
      <w:tabs>
        <w:tab w:val="center" w:pos="4320"/>
        <w:tab w:val="right" w:pos="8640"/>
      </w:tabs>
    </w:pPr>
  </w:style>
  <w:style w:type="paragraph" w:customStyle="1" w:styleId="13">
    <w:name w:val="Дата1"/>
    <w:basedOn w:val="a"/>
    <w:next w:val="a"/>
    <w:rsid w:val="008F373E"/>
  </w:style>
  <w:style w:type="paragraph" w:customStyle="1" w:styleId="14">
    <w:name w:val="Заголовок записки1"/>
    <w:basedOn w:val="a"/>
    <w:next w:val="a0"/>
    <w:rsid w:val="008F373E"/>
  </w:style>
  <w:style w:type="paragraph" w:customStyle="1" w:styleId="15">
    <w:name w:val="Заголовок таблицы ссылок1"/>
    <w:basedOn w:val="a"/>
    <w:next w:val="a0"/>
    <w:rsid w:val="008F373E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16">
    <w:name w:val="Маркированный список1"/>
    <w:basedOn w:val="a"/>
    <w:rsid w:val="008F373E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"/>
    <w:rsid w:val="008F373E"/>
    <w:pPr>
      <w:tabs>
        <w:tab w:val="num" w:pos="720"/>
      </w:tabs>
      <w:spacing w:before="60" w:after="120"/>
      <w:ind w:left="720" w:hanging="360"/>
    </w:pPr>
  </w:style>
  <w:style w:type="paragraph" w:styleId="30">
    <w:name w:val="List Bullet 3"/>
    <w:basedOn w:val="a"/>
    <w:rsid w:val="008F373E"/>
    <w:pPr>
      <w:tabs>
        <w:tab w:val="num" w:pos="720"/>
        <w:tab w:val="left" w:pos="1418"/>
      </w:tabs>
      <w:spacing w:before="60" w:after="120"/>
      <w:ind w:left="720" w:hanging="360"/>
    </w:pPr>
  </w:style>
  <w:style w:type="paragraph" w:customStyle="1" w:styleId="41">
    <w:name w:val="Список 41"/>
    <w:basedOn w:val="a"/>
    <w:rsid w:val="008F373E"/>
    <w:pPr>
      <w:ind w:left="1418"/>
    </w:pPr>
  </w:style>
  <w:style w:type="paragraph" w:styleId="40">
    <w:name w:val="List Bullet 4"/>
    <w:basedOn w:val="41"/>
    <w:rsid w:val="008F373E"/>
    <w:pPr>
      <w:tabs>
        <w:tab w:val="num" w:pos="2138"/>
      </w:tabs>
      <w:ind w:left="2138" w:hanging="360"/>
    </w:pPr>
  </w:style>
  <w:style w:type="paragraph" w:styleId="50">
    <w:name w:val="List Bullet 5"/>
    <w:basedOn w:val="a"/>
    <w:rsid w:val="008F373E"/>
    <w:pPr>
      <w:tabs>
        <w:tab w:val="num" w:pos="1800"/>
      </w:tabs>
      <w:ind w:left="1800" w:hanging="360"/>
    </w:pPr>
  </w:style>
  <w:style w:type="paragraph" w:customStyle="1" w:styleId="17">
    <w:name w:val="Название объекта1"/>
    <w:basedOn w:val="a"/>
    <w:next w:val="a"/>
    <w:rsid w:val="008F373E"/>
    <w:pPr>
      <w:spacing w:before="120" w:after="120"/>
    </w:pPr>
    <w:rPr>
      <w:b/>
      <w:bCs/>
    </w:rPr>
  </w:style>
  <w:style w:type="paragraph" w:styleId="aff">
    <w:name w:val="footer"/>
    <w:basedOn w:val="a"/>
    <w:rsid w:val="008F373E"/>
    <w:pPr>
      <w:tabs>
        <w:tab w:val="center" w:pos="4320"/>
        <w:tab w:val="right" w:pos="8640"/>
      </w:tabs>
    </w:pPr>
  </w:style>
  <w:style w:type="paragraph" w:customStyle="1" w:styleId="18">
    <w:name w:val="Нумерованный список1"/>
    <w:basedOn w:val="a"/>
    <w:rsid w:val="008F373E"/>
    <w:pPr>
      <w:tabs>
        <w:tab w:val="num" w:pos="360"/>
      </w:tabs>
      <w:spacing w:before="60" w:after="120"/>
      <w:ind w:left="360" w:hanging="360"/>
    </w:pPr>
  </w:style>
  <w:style w:type="paragraph" w:styleId="21">
    <w:name w:val="List Number 2"/>
    <w:basedOn w:val="a"/>
    <w:rsid w:val="008F373E"/>
    <w:pPr>
      <w:tabs>
        <w:tab w:val="num" w:pos="720"/>
      </w:tabs>
      <w:ind w:left="720" w:hanging="360"/>
    </w:pPr>
  </w:style>
  <w:style w:type="paragraph" w:styleId="31">
    <w:name w:val="List Number 3"/>
    <w:basedOn w:val="a"/>
    <w:rsid w:val="008F373E"/>
    <w:pPr>
      <w:tabs>
        <w:tab w:val="num" w:pos="1080"/>
      </w:tabs>
      <w:ind w:left="1080" w:hanging="360"/>
    </w:pPr>
  </w:style>
  <w:style w:type="paragraph" w:styleId="42">
    <w:name w:val="List Number 4"/>
    <w:basedOn w:val="a"/>
    <w:rsid w:val="008F373E"/>
    <w:pPr>
      <w:tabs>
        <w:tab w:val="num" w:pos="1440"/>
      </w:tabs>
      <w:ind w:left="1440" w:hanging="360"/>
    </w:pPr>
  </w:style>
  <w:style w:type="paragraph" w:styleId="51">
    <w:name w:val="List Number 5"/>
    <w:basedOn w:val="a"/>
    <w:rsid w:val="008F373E"/>
    <w:pPr>
      <w:tabs>
        <w:tab w:val="num" w:pos="1800"/>
      </w:tabs>
      <w:ind w:left="1800" w:hanging="360"/>
    </w:pPr>
  </w:style>
  <w:style w:type="paragraph" w:styleId="22">
    <w:name w:val="envelope return"/>
    <w:basedOn w:val="a"/>
    <w:rsid w:val="008F373E"/>
    <w:rPr>
      <w:rFonts w:ascii="Arial" w:hAnsi="Arial" w:cs="Arial"/>
    </w:rPr>
  </w:style>
  <w:style w:type="paragraph" w:styleId="aff0">
    <w:name w:val="Normal (Web)"/>
    <w:basedOn w:val="a"/>
    <w:uiPriority w:val="99"/>
    <w:rsid w:val="008F373E"/>
    <w:rPr>
      <w:sz w:val="24"/>
      <w:szCs w:val="24"/>
    </w:rPr>
  </w:style>
  <w:style w:type="paragraph" w:customStyle="1" w:styleId="19">
    <w:name w:val="Обычный отступ1"/>
    <w:basedOn w:val="a"/>
    <w:rsid w:val="008F373E"/>
    <w:pPr>
      <w:ind w:left="567"/>
    </w:pPr>
  </w:style>
  <w:style w:type="paragraph" w:styleId="1a">
    <w:name w:val="toc 1"/>
    <w:basedOn w:val="a"/>
    <w:next w:val="a"/>
    <w:uiPriority w:val="39"/>
    <w:rsid w:val="008F373E"/>
    <w:pPr>
      <w:spacing w:before="120" w:after="120"/>
    </w:pPr>
    <w:rPr>
      <w:b/>
      <w:bCs/>
      <w:caps/>
      <w:szCs w:val="24"/>
    </w:rPr>
  </w:style>
  <w:style w:type="paragraph" w:styleId="23">
    <w:name w:val="toc 2"/>
    <w:basedOn w:val="a"/>
    <w:next w:val="a"/>
    <w:uiPriority w:val="39"/>
    <w:rsid w:val="008F373E"/>
    <w:pPr>
      <w:ind w:left="200"/>
    </w:pPr>
    <w:rPr>
      <w:smallCaps/>
      <w:szCs w:val="24"/>
    </w:rPr>
  </w:style>
  <w:style w:type="paragraph" w:styleId="32">
    <w:name w:val="toc 3"/>
    <w:basedOn w:val="a"/>
    <w:next w:val="a"/>
    <w:uiPriority w:val="39"/>
    <w:rsid w:val="008F373E"/>
    <w:pPr>
      <w:ind w:left="400"/>
    </w:pPr>
    <w:rPr>
      <w:i/>
      <w:iCs/>
      <w:szCs w:val="24"/>
    </w:rPr>
  </w:style>
  <w:style w:type="paragraph" w:styleId="43">
    <w:name w:val="toc 4"/>
    <w:basedOn w:val="a"/>
    <w:next w:val="a"/>
    <w:rsid w:val="008F373E"/>
    <w:pPr>
      <w:ind w:left="600"/>
    </w:pPr>
    <w:rPr>
      <w:szCs w:val="21"/>
    </w:rPr>
  </w:style>
  <w:style w:type="paragraph" w:styleId="52">
    <w:name w:val="toc 5"/>
    <w:basedOn w:val="a"/>
    <w:next w:val="a"/>
    <w:rsid w:val="008F373E"/>
    <w:pPr>
      <w:ind w:left="800"/>
    </w:pPr>
    <w:rPr>
      <w:szCs w:val="21"/>
    </w:rPr>
  </w:style>
  <w:style w:type="paragraph" w:styleId="60">
    <w:name w:val="toc 6"/>
    <w:basedOn w:val="a"/>
    <w:next w:val="a"/>
    <w:rsid w:val="008F373E"/>
    <w:pPr>
      <w:ind w:left="1000"/>
    </w:pPr>
    <w:rPr>
      <w:szCs w:val="21"/>
    </w:rPr>
  </w:style>
  <w:style w:type="paragraph" w:styleId="70">
    <w:name w:val="toc 7"/>
    <w:basedOn w:val="a"/>
    <w:next w:val="a"/>
    <w:rsid w:val="008F373E"/>
    <w:pPr>
      <w:ind w:left="1200"/>
    </w:pPr>
    <w:rPr>
      <w:szCs w:val="21"/>
    </w:rPr>
  </w:style>
  <w:style w:type="paragraph" w:styleId="80">
    <w:name w:val="toc 8"/>
    <w:basedOn w:val="a"/>
    <w:next w:val="a"/>
    <w:rsid w:val="008F373E"/>
    <w:pPr>
      <w:ind w:left="1400"/>
    </w:pPr>
    <w:rPr>
      <w:szCs w:val="21"/>
    </w:rPr>
  </w:style>
  <w:style w:type="paragraph" w:styleId="90">
    <w:name w:val="toc 9"/>
    <w:basedOn w:val="a"/>
    <w:next w:val="a"/>
    <w:rsid w:val="008F373E"/>
    <w:pPr>
      <w:ind w:left="1600"/>
    </w:pPr>
    <w:rPr>
      <w:szCs w:val="21"/>
    </w:rPr>
  </w:style>
  <w:style w:type="paragraph" w:customStyle="1" w:styleId="1b">
    <w:name w:val="Перечень рисунков1"/>
    <w:basedOn w:val="a"/>
    <w:next w:val="a0"/>
    <w:rsid w:val="008F373E"/>
    <w:pPr>
      <w:ind w:left="400" w:hanging="400"/>
    </w:pPr>
  </w:style>
  <w:style w:type="paragraph" w:styleId="aff1">
    <w:name w:val="Subtitle"/>
    <w:basedOn w:val="a"/>
    <w:next w:val="a0"/>
    <w:qFormat/>
    <w:rsid w:val="008F373E"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aff2">
    <w:name w:val="Signature"/>
    <w:basedOn w:val="a"/>
    <w:rsid w:val="008F373E"/>
    <w:pPr>
      <w:ind w:left="4320"/>
    </w:pPr>
  </w:style>
  <w:style w:type="paragraph" w:styleId="aff3">
    <w:name w:val="Salutation"/>
    <w:basedOn w:val="a"/>
    <w:next w:val="a0"/>
    <w:rsid w:val="008F373E"/>
  </w:style>
  <w:style w:type="paragraph" w:customStyle="1" w:styleId="1c">
    <w:name w:val="Продолжение списка1"/>
    <w:basedOn w:val="a"/>
    <w:rsid w:val="008F373E"/>
    <w:pPr>
      <w:spacing w:after="120"/>
      <w:ind w:left="851"/>
    </w:pPr>
  </w:style>
  <w:style w:type="paragraph" w:customStyle="1" w:styleId="210">
    <w:name w:val="Продолжение списка 21"/>
    <w:basedOn w:val="a"/>
    <w:rsid w:val="008F373E"/>
    <w:pPr>
      <w:spacing w:after="120"/>
      <w:ind w:left="1134"/>
    </w:pPr>
  </w:style>
  <w:style w:type="paragraph" w:customStyle="1" w:styleId="310">
    <w:name w:val="Продолжение списка 31"/>
    <w:basedOn w:val="a"/>
    <w:rsid w:val="008F373E"/>
    <w:pPr>
      <w:spacing w:after="120"/>
      <w:ind w:left="1418"/>
    </w:pPr>
  </w:style>
  <w:style w:type="paragraph" w:customStyle="1" w:styleId="410">
    <w:name w:val="Продолжение списка 41"/>
    <w:basedOn w:val="a"/>
    <w:rsid w:val="008F373E"/>
    <w:pPr>
      <w:spacing w:after="120"/>
      <w:ind w:left="1701"/>
    </w:pPr>
  </w:style>
  <w:style w:type="paragraph" w:customStyle="1" w:styleId="510">
    <w:name w:val="Продолжение списка 51"/>
    <w:basedOn w:val="a"/>
    <w:rsid w:val="008F373E"/>
    <w:pPr>
      <w:spacing w:after="120"/>
      <w:ind w:left="1985"/>
    </w:pPr>
  </w:style>
  <w:style w:type="paragraph" w:customStyle="1" w:styleId="1d">
    <w:name w:val="Прощание1"/>
    <w:basedOn w:val="a"/>
    <w:rsid w:val="008F373E"/>
    <w:pPr>
      <w:ind w:left="4320"/>
    </w:pPr>
  </w:style>
  <w:style w:type="paragraph" w:customStyle="1" w:styleId="211">
    <w:name w:val="Список 21"/>
    <w:basedOn w:val="a"/>
    <w:rsid w:val="008F373E"/>
    <w:pPr>
      <w:ind w:left="851"/>
    </w:pPr>
  </w:style>
  <w:style w:type="paragraph" w:customStyle="1" w:styleId="311">
    <w:name w:val="Список 31"/>
    <w:basedOn w:val="afa"/>
    <w:rsid w:val="008F373E"/>
    <w:pPr>
      <w:ind w:left="1134"/>
    </w:pPr>
  </w:style>
  <w:style w:type="paragraph" w:customStyle="1" w:styleId="511">
    <w:name w:val="Список 51"/>
    <w:basedOn w:val="a"/>
    <w:rsid w:val="008F373E"/>
    <w:pPr>
      <w:ind w:left="1701"/>
    </w:pPr>
  </w:style>
  <w:style w:type="paragraph" w:styleId="HTML9">
    <w:name w:val="HTML Preformatted"/>
    <w:basedOn w:val="a"/>
    <w:rsid w:val="008F373E"/>
    <w:rPr>
      <w:rFonts w:ascii="Courier New" w:hAnsi="Courier New" w:cs="Courier New"/>
    </w:rPr>
  </w:style>
  <w:style w:type="paragraph" w:customStyle="1" w:styleId="1e">
    <w:name w:val="Схема документа1"/>
    <w:basedOn w:val="a"/>
    <w:rsid w:val="008F373E"/>
    <w:pPr>
      <w:shd w:val="clear" w:color="auto" w:fill="000080"/>
    </w:pPr>
    <w:rPr>
      <w:rFonts w:ascii="Tahoma" w:hAnsi="Tahoma" w:cs="Tahoma"/>
    </w:rPr>
  </w:style>
  <w:style w:type="paragraph" w:customStyle="1" w:styleId="1f">
    <w:name w:val="Таблица ссылок1"/>
    <w:basedOn w:val="a"/>
    <w:next w:val="a0"/>
    <w:rsid w:val="008F373E"/>
    <w:pPr>
      <w:ind w:left="200" w:hanging="200"/>
    </w:pPr>
  </w:style>
  <w:style w:type="paragraph" w:customStyle="1" w:styleId="1f0">
    <w:name w:val="Текст1"/>
    <w:basedOn w:val="a"/>
    <w:rsid w:val="008F373E"/>
    <w:rPr>
      <w:rFonts w:ascii="Courier" w:hAnsi="Courier" w:cs="Courier New"/>
    </w:rPr>
  </w:style>
  <w:style w:type="paragraph" w:styleId="aff4">
    <w:name w:val="Balloon Text"/>
    <w:basedOn w:val="a"/>
    <w:rsid w:val="008F373E"/>
    <w:rPr>
      <w:rFonts w:ascii="Tahoma" w:hAnsi="Tahoma" w:cs="Tahoma"/>
      <w:sz w:val="16"/>
      <w:szCs w:val="16"/>
    </w:rPr>
  </w:style>
  <w:style w:type="paragraph" w:styleId="aff5">
    <w:name w:val="footnote text"/>
    <w:basedOn w:val="a"/>
    <w:rsid w:val="008F373E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1f1">
    <w:name w:val="index 1"/>
    <w:basedOn w:val="a"/>
    <w:rsid w:val="008F373E"/>
    <w:pPr>
      <w:ind w:left="202" w:hanging="202"/>
    </w:pPr>
  </w:style>
  <w:style w:type="paragraph" w:styleId="24">
    <w:name w:val="index 2"/>
    <w:basedOn w:val="a"/>
    <w:rsid w:val="008F373E"/>
    <w:pPr>
      <w:ind w:left="404" w:hanging="202"/>
    </w:pPr>
  </w:style>
  <w:style w:type="paragraph" w:styleId="33">
    <w:name w:val="index 3"/>
    <w:basedOn w:val="a"/>
    <w:rsid w:val="008F373E"/>
    <w:pPr>
      <w:ind w:left="605" w:hanging="202"/>
    </w:pPr>
  </w:style>
  <w:style w:type="paragraph" w:customStyle="1" w:styleId="411">
    <w:name w:val="Указатель 41"/>
    <w:basedOn w:val="a"/>
    <w:rsid w:val="008F373E"/>
    <w:pPr>
      <w:ind w:left="807" w:hanging="202"/>
    </w:pPr>
  </w:style>
  <w:style w:type="paragraph" w:customStyle="1" w:styleId="512">
    <w:name w:val="Указатель 51"/>
    <w:basedOn w:val="a"/>
    <w:rsid w:val="008F373E"/>
    <w:pPr>
      <w:ind w:left="1008" w:hanging="202"/>
    </w:pPr>
  </w:style>
  <w:style w:type="paragraph" w:customStyle="1" w:styleId="61">
    <w:name w:val="Указатель 61"/>
    <w:basedOn w:val="a"/>
    <w:rsid w:val="008F373E"/>
    <w:pPr>
      <w:ind w:left="1210" w:hanging="202"/>
    </w:pPr>
  </w:style>
  <w:style w:type="paragraph" w:customStyle="1" w:styleId="71">
    <w:name w:val="Указатель 71"/>
    <w:basedOn w:val="a"/>
    <w:rsid w:val="008F373E"/>
    <w:pPr>
      <w:ind w:left="1412" w:hanging="202"/>
    </w:pPr>
  </w:style>
  <w:style w:type="paragraph" w:customStyle="1" w:styleId="81">
    <w:name w:val="Указатель 81"/>
    <w:basedOn w:val="a"/>
    <w:next w:val="61"/>
    <w:rsid w:val="008F373E"/>
    <w:pPr>
      <w:ind w:left="1613" w:hanging="202"/>
    </w:pPr>
  </w:style>
  <w:style w:type="paragraph" w:customStyle="1" w:styleId="91">
    <w:name w:val="Указатель 91"/>
    <w:basedOn w:val="a"/>
    <w:rsid w:val="008F373E"/>
    <w:pPr>
      <w:ind w:left="1815" w:hanging="202"/>
    </w:pPr>
  </w:style>
  <w:style w:type="paragraph" w:customStyle="1" w:styleId="1f2">
    <w:name w:val="Цитата1"/>
    <w:basedOn w:val="a"/>
    <w:rsid w:val="008F373E"/>
    <w:pPr>
      <w:spacing w:after="120"/>
      <w:ind w:left="567" w:right="1440"/>
    </w:pPr>
  </w:style>
  <w:style w:type="paragraph" w:customStyle="1" w:styleId="1f3">
    <w:name w:val="Шапка1"/>
    <w:basedOn w:val="a"/>
    <w:rsid w:val="008F373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styleId="aff6">
    <w:name w:val="E-mail Signature"/>
    <w:basedOn w:val="a"/>
    <w:rsid w:val="008F373E"/>
  </w:style>
  <w:style w:type="paragraph" w:customStyle="1" w:styleId="aff7">
    <w:name w:val="Содержимое таблицы"/>
    <w:basedOn w:val="a"/>
    <w:rsid w:val="008F373E"/>
    <w:pPr>
      <w:suppressLineNumbers/>
    </w:pPr>
  </w:style>
  <w:style w:type="paragraph" w:customStyle="1" w:styleId="aff8">
    <w:name w:val="Заголовок таблицы"/>
    <w:basedOn w:val="aff7"/>
    <w:rsid w:val="008F373E"/>
    <w:pPr>
      <w:jc w:val="center"/>
    </w:pPr>
    <w:rPr>
      <w:b/>
      <w:bCs/>
    </w:rPr>
  </w:style>
  <w:style w:type="paragraph" w:customStyle="1" w:styleId="100">
    <w:name w:val="Оглавление 10"/>
    <w:basedOn w:val="12"/>
    <w:rsid w:val="008F373E"/>
    <w:pPr>
      <w:tabs>
        <w:tab w:val="right" w:leader="dot" w:pos="7091"/>
      </w:tabs>
      <w:ind w:left="2547" w:firstLine="0"/>
    </w:pPr>
  </w:style>
  <w:style w:type="numbering" w:customStyle="1" w:styleId="WWOutlineListStyle">
    <w:name w:val="WW_OutlineListStyle"/>
    <w:basedOn w:val="a3"/>
    <w:rsid w:val="00E93943"/>
    <w:pPr>
      <w:numPr>
        <w:numId w:val="23"/>
      </w:numPr>
    </w:pPr>
  </w:style>
  <w:style w:type="paragraph" w:customStyle="1" w:styleId="Standard">
    <w:name w:val="Standard"/>
    <w:rsid w:val="00E93943"/>
    <w:pPr>
      <w:widowControl w:val="0"/>
      <w:suppressAutoHyphens/>
      <w:autoSpaceDN w:val="0"/>
      <w:ind w:firstLine="579"/>
      <w:jc w:val="both"/>
      <w:textAlignment w:val="baseline"/>
    </w:pPr>
    <w:rPr>
      <w:rFonts w:ascii="Ubuntu" w:eastAsia="DejaVu Sans" w:hAnsi="Ubuntu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93943"/>
    <w:pPr>
      <w:spacing w:after="120"/>
    </w:pPr>
  </w:style>
  <w:style w:type="paragraph" w:customStyle="1" w:styleId="TableContents">
    <w:name w:val="Table Contents"/>
    <w:basedOn w:val="Standard"/>
    <w:rsid w:val="00E93943"/>
    <w:pPr>
      <w:suppressLineNumbers/>
    </w:pPr>
  </w:style>
  <w:style w:type="paragraph" w:customStyle="1" w:styleId="TableHeading0">
    <w:name w:val="Table Heading"/>
    <w:basedOn w:val="TableContents"/>
    <w:rsid w:val="00E93943"/>
    <w:pPr>
      <w:jc w:val="center"/>
    </w:pPr>
    <w:rPr>
      <w:b/>
      <w:bCs/>
    </w:rPr>
  </w:style>
  <w:style w:type="table" w:styleId="-1">
    <w:name w:val="Light Grid Accent 1"/>
    <w:basedOn w:val="a2"/>
    <w:uiPriority w:val="62"/>
    <w:rsid w:val="00782CD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7EC89-B9C7-494B-B3E0-B276A1F81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MTN.Win.01.Основы компьютерных сетей</vt:lpstr>
    </vt:vector>
  </TitlesOfParts>
  <Company>SPecialiST RePack</Company>
  <LinksUpToDate>false</LinksUpToDate>
  <CharactersWithSpaces>1468</CharactersWithSpaces>
  <SharedDoc>false</SharedDoc>
  <HLinks>
    <vt:vector size="156" baseType="variant">
      <vt:variant>
        <vt:i4>5570562</vt:i4>
      </vt:variant>
      <vt:variant>
        <vt:i4>135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5570562</vt:i4>
      </vt:variant>
      <vt:variant>
        <vt:i4>132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786434</vt:i4>
      </vt:variant>
      <vt:variant>
        <vt:i4>129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126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123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5570562</vt:i4>
      </vt:variant>
      <vt:variant>
        <vt:i4>120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786434</vt:i4>
      </vt:variant>
      <vt:variant>
        <vt:i4>117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114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111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108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5570562</vt:i4>
      </vt:variant>
      <vt:variant>
        <vt:i4>105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5570562</vt:i4>
      </vt:variant>
      <vt:variant>
        <vt:i4>102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5570562</vt:i4>
      </vt:variant>
      <vt:variant>
        <vt:i4>99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786434</vt:i4>
      </vt:variant>
      <vt:variant>
        <vt:i4>96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5570562</vt:i4>
      </vt:variant>
      <vt:variant>
        <vt:i4>93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5570562</vt:i4>
      </vt:variant>
      <vt:variant>
        <vt:i4>90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6225951</vt:i4>
      </vt:variant>
      <vt:variant>
        <vt:i4>87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4390931</vt:i4>
      </vt:variant>
      <vt:variant>
        <vt:i4>84</vt:i4>
      </vt:variant>
      <vt:variant>
        <vt:i4>0</vt:i4>
      </vt:variant>
      <vt:variant>
        <vt:i4>5</vt:i4>
      </vt:variant>
      <vt:variant>
        <vt:lpwstr>http://www.intuit.ru/department/os/sysadmswin/4/it.microsoft.com</vt:lpwstr>
      </vt:variant>
      <vt:variant>
        <vt:lpwstr/>
      </vt:variant>
      <vt:variant>
        <vt:i4>2490478</vt:i4>
      </vt:variant>
      <vt:variant>
        <vt:i4>81</vt:i4>
      </vt:variant>
      <vt:variant>
        <vt:i4>0</vt:i4>
      </vt:variant>
      <vt:variant>
        <vt:i4>5</vt:i4>
      </vt:variant>
      <vt:variant>
        <vt:lpwstr>http://www.intuit.ru/department/os/sysadmswin/4/sales.microsoft.com</vt:lpwstr>
      </vt:variant>
      <vt:variant>
        <vt:lpwstr/>
      </vt:variant>
      <vt:variant>
        <vt:i4>4587538</vt:i4>
      </vt:variant>
      <vt:variant>
        <vt:i4>78</vt:i4>
      </vt:variant>
      <vt:variant>
        <vt:i4>0</vt:i4>
      </vt:variant>
      <vt:variant>
        <vt:i4>5</vt:i4>
      </vt:variant>
      <vt:variant>
        <vt:lpwstr>http://www.intuit.ru/department/os/sysadmswin/4/edu.microsoft.com</vt:lpwstr>
      </vt:variant>
      <vt:variant>
        <vt:lpwstr/>
      </vt:variant>
      <vt:variant>
        <vt:i4>786434</vt:i4>
      </vt:variant>
      <vt:variant>
        <vt:i4>75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4587538</vt:i4>
      </vt:variant>
      <vt:variant>
        <vt:i4>72</vt:i4>
      </vt:variant>
      <vt:variant>
        <vt:i4>0</vt:i4>
      </vt:variant>
      <vt:variant>
        <vt:i4>5</vt:i4>
      </vt:variant>
      <vt:variant>
        <vt:lpwstr>http://www.intuit.ru/department/os/sysadmswin/4/edu.microsoft.com</vt:lpwstr>
      </vt:variant>
      <vt:variant>
        <vt:lpwstr/>
      </vt:variant>
      <vt:variant>
        <vt:i4>4390931</vt:i4>
      </vt:variant>
      <vt:variant>
        <vt:i4>69</vt:i4>
      </vt:variant>
      <vt:variant>
        <vt:i4>0</vt:i4>
      </vt:variant>
      <vt:variant>
        <vt:i4>5</vt:i4>
      </vt:variant>
      <vt:variant>
        <vt:lpwstr>http://www.intuit.ru/department/os/sysadmswin/4/it.microsoft.com</vt:lpwstr>
      </vt:variant>
      <vt:variant>
        <vt:lpwstr/>
      </vt:variant>
      <vt:variant>
        <vt:i4>2490478</vt:i4>
      </vt:variant>
      <vt:variant>
        <vt:i4>66</vt:i4>
      </vt:variant>
      <vt:variant>
        <vt:i4>0</vt:i4>
      </vt:variant>
      <vt:variant>
        <vt:i4>5</vt:i4>
      </vt:variant>
      <vt:variant>
        <vt:lpwstr>http://www.intuit.ru/department/os/sysadmswin/4/sales.microsoft.com</vt:lpwstr>
      </vt:variant>
      <vt:variant>
        <vt:lpwstr/>
      </vt:variant>
      <vt:variant>
        <vt:i4>786434</vt:i4>
      </vt:variant>
      <vt:variant>
        <vt:i4>63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5570562</vt:i4>
      </vt:variant>
      <vt:variant>
        <vt:i4>60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MTN.Win.01.Основы компьютерных сетей</dc:title>
  <dc:subject>Resource Department Dep.</dc:subject>
  <dc:creator>Александр Прощеряков</dc:creator>
  <cp:lastModifiedBy>Дмитрий Свириденко</cp:lastModifiedBy>
  <cp:revision>8</cp:revision>
  <cp:lastPrinted>2005-01-28T11:27:00Z</cp:lastPrinted>
  <dcterms:created xsi:type="dcterms:W3CDTF">2019-06-01T16:22:00Z</dcterms:created>
  <dcterms:modified xsi:type="dcterms:W3CDTF">2019-06-02T17:38:00Z</dcterms:modified>
</cp:coreProperties>
</file>